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1B0D" w14:textId="780C2629" w:rsidR="007D4CAE" w:rsidRDefault="007D4CAE" w:rsidP="00462336">
      <w:pPr>
        <w:spacing w:line="160" w:lineRule="exact"/>
        <w:ind w:right="864"/>
        <w:jc w:val="both"/>
        <w:rPr>
          <w:sz w:val="16"/>
          <w:szCs w:val="16"/>
        </w:rPr>
      </w:pPr>
    </w:p>
    <w:p w14:paraId="2F28BA0F" w14:textId="4404617E" w:rsidR="007D4CAE" w:rsidRDefault="00000000" w:rsidP="00462336">
      <w:pPr>
        <w:spacing w:line="200" w:lineRule="exact"/>
        <w:ind w:right="864"/>
        <w:jc w:val="both"/>
      </w:pPr>
      <w:r>
        <w:rPr>
          <w:noProof/>
        </w:rPr>
        <w:pict w14:anchorId="3DB36BBF">
          <v:shape id="_x0000_s2111" style="position:absolute;left:0;text-align:left;margin-left:-40.1pt;margin-top:11.9pt;width:479.25pt;height:231.75pt;z-index:-251648512" coordorigin="1338,768" coordsize="9585,4635" path="m1338,873r,4424l1338,5305r2,7l1341,5319r2,7l1346,5333r3,7l1352,5346r4,7l1361,5359r4,5l1370,5370r6,5l1381,5379r7,5l1394,5388r6,3l1407,5394r7,3l1421,5399r7,1l1435,5402r8,1l10817,5403r8,-1l10832,5400r7,-1l10846,5397r7,-3l10860,5391r6,-3l10873,5384r6,-5l10884,5375r6,-5l10895,5364r4,-5l10904,5353r4,-7l10911,5340r3,-7l10917,5326r2,-7l10920,5312r2,-7l10923,5297r,-4424l10922,865r-2,-7l10919,851r-2,-7l10914,837r-3,-7l10908,824r-4,-6l10899,811r-4,-5l10890,800r-6,-5l10879,791r-6,-5l10866,782r-6,-3l10853,776r-7,-3l10839,771r-7,-1l10825,768r-8,l1443,768r-8,l1428,770r-7,1l1414,773r-7,3l1400,779r-6,3l1388,786r-7,5l1376,795r-6,5l1365,806r-4,5l1356,818r-4,6l1349,830r-3,7l1343,844r-2,7l1340,858r-2,7l1338,873xe" stroked="f">
            <v:path arrowok="t"/>
          </v:shape>
        </w:pict>
      </w:r>
    </w:p>
    <w:p w14:paraId="4876A080" w14:textId="77777777" w:rsidR="007D4CAE" w:rsidRDefault="007D4CAE" w:rsidP="00462336">
      <w:pPr>
        <w:spacing w:line="200" w:lineRule="exact"/>
        <w:ind w:right="864"/>
        <w:jc w:val="both"/>
      </w:pPr>
    </w:p>
    <w:p w14:paraId="09F81A2E" w14:textId="77777777" w:rsidR="007D4CAE" w:rsidRDefault="007D4CAE" w:rsidP="00462336">
      <w:pPr>
        <w:spacing w:line="200" w:lineRule="exact"/>
        <w:ind w:right="864"/>
        <w:jc w:val="both"/>
      </w:pPr>
    </w:p>
    <w:p w14:paraId="0E111BB9" w14:textId="2D529AE8" w:rsidR="007D4CAE" w:rsidRDefault="00000000" w:rsidP="00462336">
      <w:pPr>
        <w:spacing w:line="560" w:lineRule="exact"/>
        <w:ind w:left="105" w:right="864"/>
        <w:jc w:val="both"/>
        <w:rPr>
          <w:rFonts w:ascii="Roboto Black" w:eastAsia="Roboto Black" w:hAnsi="Roboto Black" w:cs="Roboto Black"/>
          <w:sz w:val="48"/>
          <w:szCs w:val="48"/>
        </w:rPr>
      </w:pPr>
      <w:r>
        <w:rPr>
          <w:rFonts w:ascii="Roboto Black" w:eastAsia="Roboto Black" w:hAnsi="Roboto Black" w:cs="Roboto Black"/>
          <w:color w:val="1F2023"/>
          <w:position w:val="1"/>
          <w:sz w:val="48"/>
          <w:szCs w:val="48"/>
        </w:rPr>
        <w:t>CS491</w:t>
      </w:r>
      <w:r>
        <w:rPr>
          <w:rFonts w:ascii="Roboto Black" w:eastAsia="Roboto Black" w:hAnsi="Roboto Black" w:cs="Roboto Black"/>
          <w:color w:val="1F2023"/>
          <w:spacing w:val="-43"/>
          <w:position w:val="1"/>
          <w:sz w:val="48"/>
          <w:szCs w:val="48"/>
        </w:rPr>
        <w:t xml:space="preserve"> </w:t>
      </w:r>
      <w:r>
        <w:rPr>
          <w:rFonts w:ascii="Roboto Black" w:eastAsia="Roboto Black" w:hAnsi="Roboto Black" w:cs="Roboto Black"/>
          <w:color w:val="1F2023"/>
          <w:w w:val="61"/>
          <w:position w:val="1"/>
          <w:sz w:val="48"/>
          <w:szCs w:val="48"/>
        </w:rPr>
        <w:t>-</w:t>
      </w:r>
      <w:r>
        <w:rPr>
          <w:rFonts w:ascii="Roboto Black" w:eastAsia="Roboto Black" w:hAnsi="Roboto Black" w:cs="Roboto Black"/>
          <w:color w:val="1F2023"/>
          <w:spacing w:val="47"/>
          <w:w w:val="61"/>
          <w:position w:val="1"/>
          <w:sz w:val="48"/>
          <w:szCs w:val="48"/>
        </w:rPr>
        <w:t xml:space="preserve"> </w:t>
      </w:r>
      <w:r>
        <w:rPr>
          <w:rFonts w:ascii="Roboto Black" w:eastAsia="Roboto Black" w:hAnsi="Roboto Black" w:cs="Roboto Black"/>
          <w:color w:val="1F2023"/>
          <w:spacing w:val="-5"/>
          <w:position w:val="1"/>
          <w:sz w:val="48"/>
          <w:szCs w:val="48"/>
        </w:rPr>
        <w:t>F</w:t>
      </w:r>
      <w:r>
        <w:rPr>
          <w:rFonts w:ascii="Roboto Black" w:eastAsia="Roboto Black" w:hAnsi="Roboto Black" w:cs="Roboto Black"/>
          <w:color w:val="1F2023"/>
          <w:position w:val="1"/>
          <w:sz w:val="48"/>
          <w:szCs w:val="48"/>
        </w:rPr>
        <w:t>all</w:t>
      </w:r>
      <w:r>
        <w:rPr>
          <w:rFonts w:ascii="Roboto Black" w:eastAsia="Roboto Black" w:hAnsi="Roboto Black" w:cs="Roboto Black"/>
          <w:color w:val="1F2023"/>
          <w:spacing w:val="-23"/>
          <w:position w:val="1"/>
          <w:sz w:val="48"/>
          <w:szCs w:val="48"/>
        </w:rPr>
        <w:t xml:space="preserve"> </w:t>
      </w:r>
      <w:r>
        <w:rPr>
          <w:rFonts w:ascii="Roboto Black" w:eastAsia="Roboto Black" w:hAnsi="Roboto Black" w:cs="Roboto Black"/>
          <w:color w:val="1F2023"/>
          <w:position w:val="1"/>
          <w:sz w:val="48"/>
          <w:szCs w:val="48"/>
        </w:rPr>
        <w:t>202</w:t>
      </w:r>
      <w:r w:rsidR="00C527DD">
        <w:rPr>
          <w:rFonts w:ascii="Roboto Black" w:eastAsia="Roboto Black" w:hAnsi="Roboto Black" w:cs="Roboto Black"/>
          <w:color w:val="1F2023"/>
          <w:position w:val="1"/>
          <w:sz w:val="48"/>
          <w:szCs w:val="48"/>
        </w:rPr>
        <w:t>3</w:t>
      </w:r>
      <w:r>
        <w:rPr>
          <w:rFonts w:ascii="Roboto Black" w:eastAsia="Roboto Black" w:hAnsi="Roboto Black" w:cs="Roboto Black"/>
          <w:color w:val="1F2023"/>
          <w:spacing w:val="-44"/>
          <w:position w:val="1"/>
          <w:sz w:val="48"/>
          <w:szCs w:val="48"/>
        </w:rPr>
        <w:t xml:space="preserve"> </w:t>
      </w:r>
      <w:r>
        <w:rPr>
          <w:rFonts w:ascii="Roboto Black" w:eastAsia="Roboto Black" w:hAnsi="Roboto Black" w:cs="Roboto Black"/>
          <w:color w:val="1F2023"/>
          <w:w w:val="61"/>
          <w:position w:val="1"/>
          <w:sz w:val="48"/>
          <w:szCs w:val="48"/>
        </w:rPr>
        <w:t>-</w:t>
      </w:r>
      <w:r>
        <w:rPr>
          <w:rFonts w:ascii="Roboto Black" w:eastAsia="Roboto Black" w:hAnsi="Roboto Black" w:cs="Roboto Black"/>
          <w:color w:val="1F2023"/>
          <w:spacing w:val="47"/>
          <w:w w:val="61"/>
          <w:position w:val="1"/>
          <w:sz w:val="48"/>
          <w:szCs w:val="48"/>
        </w:rPr>
        <w:t xml:space="preserve"> </w:t>
      </w:r>
      <w:r>
        <w:rPr>
          <w:rFonts w:ascii="Roboto Black" w:eastAsia="Roboto Black" w:hAnsi="Roboto Black" w:cs="Roboto Black"/>
          <w:color w:val="1F2023"/>
          <w:w w:val="96"/>
          <w:position w:val="1"/>
          <w:sz w:val="48"/>
          <w:szCs w:val="48"/>
        </w:rPr>
        <w:t>P</w:t>
      </w:r>
      <w:r>
        <w:rPr>
          <w:rFonts w:ascii="Roboto Black" w:eastAsia="Roboto Black" w:hAnsi="Roboto Black" w:cs="Roboto Black"/>
          <w:color w:val="1F2023"/>
          <w:spacing w:val="-1"/>
          <w:w w:val="96"/>
          <w:position w:val="1"/>
          <w:sz w:val="48"/>
          <w:szCs w:val="48"/>
        </w:rPr>
        <w:t>r</w:t>
      </w:r>
      <w:r>
        <w:rPr>
          <w:rFonts w:ascii="Roboto Black" w:eastAsia="Roboto Black" w:hAnsi="Roboto Black" w:cs="Roboto Black"/>
          <w:color w:val="1F2023"/>
          <w:w w:val="96"/>
          <w:position w:val="1"/>
          <w:sz w:val="48"/>
          <w:szCs w:val="48"/>
        </w:rPr>
        <w:t>oject</w:t>
      </w:r>
      <w:r>
        <w:rPr>
          <w:rFonts w:ascii="Roboto Black" w:eastAsia="Roboto Black" w:hAnsi="Roboto Black" w:cs="Roboto Black"/>
          <w:color w:val="1F2023"/>
          <w:spacing w:val="6"/>
          <w:w w:val="96"/>
          <w:position w:val="1"/>
          <w:sz w:val="48"/>
          <w:szCs w:val="48"/>
        </w:rPr>
        <w:t xml:space="preserve"> </w:t>
      </w:r>
      <w:r>
        <w:rPr>
          <w:rFonts w:ascii="Roboto Black" w:eastAsia="Roboto Black" w:hAnsi="Roboto Black" w:cs="Roboto Black"/>
          <w:color w:val="1F2023"/>
          <w:position w:val="1"/>
          <w:sz w:val="48"/>
          <w:szCs w:val="48"/>
        </w:rPr>
        <w:t>Information</w:t>
      </w:r>
    </w:p>
    <w:p w14:paraId="416146D9" w14:textId="77777777" w:rsidR="007D4CAE" w:rsidRDefault="00000000" w:rsidP="00462336">
      <w:pPr>
        <w:spacing w:before="24"/>
        <w:ind w:left="105" w:right="864"/>
        <w:jc w:val="both"/>
        <w:rPr>
          <w:rFonts w:ascii="Roboto Black" w:eastAsia="Roboto Black" w:hAnsi="Roboto Black" w:cs="Roboto Black"/>
          <w:sz w:val="48"/>
          <w:szCs w:val="48"/>
        </w:rPr>
      </w:pPr>
      <w:r>
        <w:rPr>
          <w:rFonts w:ascii="Roboto Black" w:eastAsia="Roboto Black" w:hAnsi="Roboto Black" w:cs="Roboto Black"/>
          <w:color w:val="1F2023"/>
          <w:spacing w:val="-5"/>
          <w:sz w:val="48"/>
          <w:szCs w:val="48"/>
        </w:rPr>
        <w:t>F</w:t>
      </w:r>
      <w:r>
        <w:rPr>
          <w:rFonts w:ascii="Roboto Black" w:eastAsia="Roboto Black" w:hAnsi="Roboto Black" w:cs="Roboto Black"/>
          <w:color w:val="1F2023"/>
          <w:sz w:val="48"/>
          <w:szCs w:val="48"/>
        </w:rPr>
        <w:t>orm</w:t>
      </w:r>
    </w:p>
    <w:p w14:paraId="4BE7C6FA" w14:textId="77777777" w:rsidR="007D4CAE" w:rsidRDefault="007D4CAE" w:rsidP="00462336">
      <w:pPr>
        <w:spacing w:before="11" w:line="200" w:lineRule="exact"/>
        <w:ind w:right="864"/>
        <w:jc w:val="both"/>
      </w:pPr>
    </w:p>
    <w:p w14:paraId="15C93DFD" w14:textId="77777777" w:rsidR="007D4CAE" w:rsidRDefault="00000000" w:rsidP="00462336">
      <w:pPr>
        <w:ind w:left="105" w:right="864"/>
        <w:jc w:val="both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Please ﬁll the form</w:t>
      </w:r>
      <w:r>
        <w:rPr>
          <w:rFonts w:ascii="Roboto" w:eastAsia="Roboto" w:hAnsi="Roboto" w:cs="Roboto"/>
          <w:b/>
          <w:i/>
          <w:color w:val="1F2023"/>
          <w:spacing w:val="1"/>
          <w:sz w:val="22"/>
          <w:szCs w:val="22"/>
        </w:rPr>
        <w:t xml:space="preserve"> 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for</w:t>
      </w:r>
      <w:r>
        <w:rPr>
          <w:rFonts w:ascii="Roboto" w:eastAsia="Roboto" w:hAnsi="Roboto" w:cs="Roboto"/>
          <w:b/>
          <w:i/>
          <w:color w:val="1F2023"/>
          <w:spacing w:val="1"/>
          <w:sz w:val="22"/>
          <w:szCs w:val="22"/>
        </w:rPr>
        <w:t xml:space="preserve"> </w:t>
      </w:r>
      <w:r>
        <w:rPr>
          <w:rFonts w:ascii="Roboto" w:eastAsia="Roboto" w:hAnsi="Roboto" w:cs="Roboto"/>
          <w:b/>
          <w:i/>
          <w:color w:val="1F2023"/>
          <w:spacing w:val="-1"/>
          <w:sz w:val="22"/>
          <w:szCs w:val="22"/>
        </w:rPr>
        <w:t>y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our</w:t>
      </w:r>
      <w:r>
        <w:rPr>
          <w:rFonts w:ascii="Roboto" w:eastAsia="Roboto" w:hAnsi="Roboto" w:cs="Roboto"/>
          <w:b/>
          <w:i/>
          <w:color w:val="1F2023"/>
          <w:spacing w:val="1"/>
          <w:sz w:val="22"/>
          <w:szCs w:val="22"/>
        </w:rPr>
        <w:t xml:space="preserve"> 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CS491</w:t>
      </w:r>
      <w:r>
        <w:rPr>
          <w:rFonts w:ascii="Roboto" w:eastAsia="Roboto" w:hAnsi="Roboto" w:cs="Roboto"/>
          <w:b/>
          <w:i/>
          <w:color w:val="1F2023"/>
          <w:spacing w:val="1"/>
          <w:sz w:val="22"/>
          <w:szCs w:val="22"/>
        </w:rPr>
        <w:t xml:space="preserve"> 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Design p</w:t>
      </w:r>
      <w:r>
        <w:rPr>
          <w:rFonts w:ascii="Roboto" w:eastAsia="Roboto" w:hAnsi="Roboto" w:cs="Roboto"/>
          <w:b/>
          <w:i/>
          <w:color w:val="1F2023"/>
          <w:spacing w:val="-4"/>
          <w:sz w:val="22"/>
          <w:szCs w:val="22"/>
        </w:rPr>
        <w:t>r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oject.</w:t>
      </w:r>
    </w:p>
    <w:p w14:paraId="645BCC3A" w14:textId="77777777" w:rsidR="007D4CAE" w:rsidRDefault="007D4CAE" w:rsidP="00462336">
      <w:pPr>
        <w:spacing w:before="6" w:line="180" w:lineRule="exact"/>
        <w:ind w:right="864"/>
        <w:jc w:val="both"/>
        <w:rPr>
          <w:sz w:val="19"/>
          <w:szCs w:val="19"/>
        </w:rPr>
      </w:pPr>
    </w:p>
    <w:p w14:paraId="30B6CB8D" w14:textId="77777777" w:rsidR="007D4CAE" w:rsidRDefault="007D4CAE" w:rsidP="00462336">
      <w:pPr>
        <w:spacing w:line="200" w:lineRule="exact"/>
        <w:ind w:right="864"/>
        <w:jc w:val="both"/>
      </w:pPr>
    </w:p>
    <w:p w14:paraId="6FABAB13" w14:textId="77777777" w:rsidR="007D4CAE" w:rsidRDefault="00000000" w:rsidP="00462336">
      <w:pPr>
        <w:ind w:left="105" w:right="864"/>
        <w:jc w:val="both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It is s</w:t>
      </w:r>
      <w:r>
        <w:rPr>
          <w:rFonts w:ascii="Roboto" w:eastAsia="Roboto" w:hAnsi="Roboto" w:cs="Roboto"/>
          <w:b/>
          <w:i/>
          <w:color w:val="1F2023"/>
          <w:spacing w:val="-1"/>
          <w:sz w:val="22"/>
          <w:szCs w:val="22"/>
        </w:rPr>
        <w:t>u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ﬃcient for</w:t>
      </w:r>
      <w:r>
        <w:rPr>
          <w:rFonts w:ascii="Roboto" w:eastAsia="Roboto" w:hAnsi="Roboto" w:cs="Roboto"/>
          <w:b/>
          <w:i/>
          <w:color w:val="1F2023"/>
          <w:spacing w:val="1"/>
          <w:sz w:val="22"/>
          <w:szCs w:val="22"/>
        </w:rPr>
        <w:t xml:space="preserve"> 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one team</w:t>
      </w:r>
      <w:r>
        <w:rPr>
          <w:rFonts w:ascii="Roboto" w:eastAsia="Roboto" w:hAnsi="Roboto" w:cs="Roboto"/>
          <w:b/>
          <w:i/>
          <w:color w:val="1F2023"/>
          <w:spacing w:val="1"/>
          <w:sz w:val="22"/>
          <w:szCs w:val="22"/>
        </w:rPr>
        <w:t xml:space="preserve"> 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member</w:t>
      </w:r>
      <w:r>
        <w:rPr>
          <w:rFonts w:ascii="Roboto" w:eastAsia="Roboto" w:hAnsi="Roboto" w:cs="Roboto"/>
          <w:b/>
          <w:i/>
          <w:color w:val="1F2023"/>
          <w:spacing w:val="1"/>
          <w:sz w:val="22"/>
          <w:szCs w:val="22"/>
        </w:rPr>
        <w:t xml:space="preserve"> 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f</w:t>
      </w:r>
      <w:r>
        <w:rPr>
          <w:rFonts w:ascii="Roboto" w:eastAsia="Roboto" w:hAnsi="Roboto" w:cs="Roboto"/>
          <w:b/>
          <w:i/>
          <w:color w:val="1F2023"/>
          <w:spacing w:val="-4"/>
          <w:sz w:val="22"/>
          <w:szCs w:val="22"/>
        </w:rPr>
        <w:t>r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om</w:t>
      </w:r>
      <w:r>
        <w:rPr>
          <w:rFonts w:ascii="Roboto" w:eastAsia="Roboto" w:hAnsi="Roboto" w:cs="Roboto"/>
          <w:b/>
          <w:i/>
          <w:color w:val="1F2023"/>
          <w:spacing w:val="1"/>
          <w:sz w:val="22"/>
          <w:szCs w:val="22"/>
        </w:rPr>
        <w:t xml:space="preserve"> 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each</w:t>
      </w:r>
      <w:r>
        <w:rPr>
          <w:rFonts w:ascii="Roboto" w:eastAsia="Roboto" w:hAnsi="Roboto" w:cs="Roboto"/>
          <w:b/>
          <w:i/>
          <w:color w:val="1F2023"/>
          <w:spacing w:val="1"/>
          <w:sz w:val="22"/>
          <w:szCs w:val="22"/>
        </w:rPr>
        <w:t xml:space="preserve"> 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team</w:t>
      </w:r>
      <w:r>
        <w:rPr>
          <w:rFonts w:ascii="Roboto" w:eastAsia="Roboto" w:hAnsi="Roboto" w:cs="Roboto"/>
          <w:b/>
          <w:i/>
          <w:color w:val="1F2023"/>
          <w:spacing w:val="1"/>
          <w:sz w:val="22"/>
          <w:szCs w:val="22"/>
        </w:rPr>
        <w:t xml:space="preserve"> </w:t>
      </w:r>
      <w:r>
        <w:rPr>
          <w:rFonts w:ascii="Roboto" w:eastAsia="Roboto" w:hAnsi="Roboto" w:cs="Roboto"/>
          <w:b/>
          <w:i/>
          <w:color w:val="1F2023"/>
          <w:spacing w:val="-3"/>
          <w:sz w:val="22"/>
          <w:szCs w:val="22"/>
        </w:rPr>
        <w:t>t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o</w:t>
      </w:r>
      <w:r>
        <w:rPr>
          <w:rFonts w:ascii="Roboto" w:eastAsia="Roboto" w:hAnsi="Roboto" w:cs="Roboto"/>
          <w:b/>
          <w:i/>
          <w:color w:val="1F2023"/>
          <w:spacing w:val="-9"/>
          <w:sz w:val="22"/>
          <w:szCs w:val="22"/>
        </w:rPr>
        <w:t xml:space="preserve"> 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ﬁll out this form.</w:t>
      </w:r>
    </w:p>
    <w:p w14:paraId="27CEE35A" w14:textId="11C48DF2" w:rsidR="007D4CAE" w:rsidRDefault="007D4CAE" w:rsidP="00462336">
      <w:pPr>
        <w:spacing w:line="200" w:lineRule="exact"/>
        <w:ind w:right="864"/>
        <w:jc w:val="both"/>
      </w:pPr>
    </w:p>
    <w:p w14:paraId="46F4B974" w14:textId="77777777" w:rsidR="007D4CAE" w:rsidRDefault="007D4CAE" w:rsidP="00462336">
      <w:pPr>
        <w:spacing w:line="220" w:lineRule="exact"/>
        <w:ind w:right="864"/>
        <w:jc w:val="both"/>
        <w:rPr>
          <w:sz w:val="22"/>
          <w:szCs w:val="22"/>
        </w:rPr>
      </w:pPr>
    </w:p>
    <w:p w14:paraId="5C4837BE" w14:textId="77777777" w:rsidR="007D4CAE" w:rsidRDefault="007D4CAE" w:rsidP="00462336">
      <w:pPr>
        <w:spacing w:before="8" w:line="160" w:lineRule="exact"/>
        <w:ind w:right="864"/>
        <w:jc w:val="both"/>
        <w:rPr>
          <w:sz w:val="16"/>
          <w:szCs w:val="16"/>
        </w:rPr>
      </w:pPr>
    </w:p>
    <w:p w14:paraId="598F50EF" w14:textId="77777777" w:rsidR="007D4CAE" w:rsidRDefault="007D4CAE" w:rsidP="00462336">
      <w:pPr>
        <w:spacing w:line="200" w:lineRule="exact"/>
        <w:ind w:right="864"/>
        <w:jc w:val="both"/>
      </w:pPr>
    </w:p>
    <w:p w14:paraId="6A20C3A7" w14:textId="231513A1" w:rsidR="007D4CAE" w:rsidRDefault="007D4CAE" w:rsidP="00462336">
      <w:pPr>
        <w:spacing w:line="200" w:lineRule="exact"/>
        <w:ind w:right="864"/>
        <w:jc w:val="both"/>
      </w:pPr>
    </w:p>
    <w:p w14:paraId="05FECDEA" w14:textId="77777777" w:rsidR="007D4CAE" w:rsidRDefault="007D4CAE" w:rsidP="00462336">
      <w:pPr>
        <w:spacing w:line="200" w:lineRule="exact"/>
        <w:ind w:right="864"/>
        <w:jc w:val="both"/>
      </w:pPr>
    </w:p>
    <w:p w14:paraId="1B2E413C" w14:textId="77777777" w:rsidR="007D4CAE" w:rsidRDefault="00000000" w:rsidP="00462336">
      <w:pPr>
        <w:spacing w:line="240" w:lineRule="exact"/>
        <w:ind w:left="105" w:right="864"/>
        <w:jc w:val="both"/>
        <w:rPr>
          <w:rFonts w:ascii="Roboto Black" w:eastAsia="Roboto Black" w:hAnsi="Roboto Black" w:cs="Roboto Black"/>
          <w:sz w:val="21"/>
          <w:szCs w:val="21"/>
        </w:rPr>
      </w:pPr>
      <w:r>
        <w:rPr>
          <w:rFonts w:ascii="Roboto Black" w:eastAsia="Roboto Black" w:hAnsi="Roboto Black" w:cs="Roboto Black"/>
          <w:color w:val="D92F24"/>
          <w:sz w:val="21"/>
          <w:szCs w:val="21"/>
        </w:rPr>
        <w:t>*</w:t>
      </w:r>
      <w:r>
        <w:rPr>
          <w:rFonts w:ascii="Roboto Black" w:eastAsia="Roboto Black" w:hAnsi="Roboto Black" w:cs="Roboto Black"/>
          <w:color w:val="D92F24"/>
          <w:spacing w:val="-2"/>
          <w:sz w:val="21"/>
          <w:szCs w:val="21"/>
        </w:rPr>
        <w:t xml:space="preserve"> </w:t>
      </w:r>
      <w:r>
        <w:rPr>
          <w:rFonts w:ascii="Roboto Black" w:eastAsia="Roboto Black" w:hAnsi="Roboto Black" w:cs="Roboto Black"/>
          <w:color w:val="D92F24"/>
          <w:spacing w:val="3"/>
          <w:sz w:val="21"/>
          <w:szCs w:val="21"/>
        </w:rPr>
        <w:t>Requi</w:t>
      </w:r>
      <w:r>
        <w:rPr>
          <w:rFonts w:ascii="Roboto Black" w:eastAsia="Roboto Black" w:hAnsi="Roboto Black" w:cs="Roboto Black"/>
          <w:color w:val="D92F24"/>
          <w:spacing w:val="1"/>
          <w:sz w:val="21"/>
          <w:szCs w:val="21"/>
        </w:rPr>
        <w:t>r</w:t>
      </w:r>
      <w:r>
        <w:rPr>
          <w:rFonts w:ascii="Roboto Black" w:eastAsia="Roboto Black" w:hAnsi="Roboto Black" w:cs="Roboto Black"/>
          <w:color w:val="D92F24"/>
          <w:spacing w:val="3"/>
          <w:sz w:val="21"/>
          <w:szCs w:val="21"/>
        </w:rPr>
        <w:t>ed</w:t>
      </w:r>
    </w:p>
    <w:p w14:paraId="58894940" w14:textId="77777777" w:rsidR="007D4CAE" w:rsidRDefault="007D4CAE" w:rsidP="00462336">
      <w:pPr>
        <w:spacing w:line="200" w:lineRule="exact"/>
        <w:ind w:right="864"/>
        <w:jc w:val="both"/>
      </w:pPr>
    </w:p>
    <w:p w14:paraId="25CC0DC5" w14:textId="77777777" w:rsidR="007D4CAE" w:rsidRDefault="007D4CAE" w:rsidP="00462336">
      <w:pPr>
        <w:spacing w:line="200" w:lineRule="exact"/>
        <w:ind w:right="864"/>
        <w:jc w:val="both"/>
      </w:pPr>
    </w:p>
    <w:p w14:paraId="2038F92A" w14:textId="77777777" w:rsidR="007D4CAE" w:rsidRDefault="007D4CAE" w:rsidP="00462336">
      <w:pPr>
        <w:spacing w:line="200" w:lineRule="exact"/>
        <w:ind w:right="864"/>
        <w:jc w:val="both"/>
      </w:pPr>
    </w:p>
    <w:p w14:paraId="44BB7562" w14:textId="1AFA578A" w:rsidR="007D4CAE" w:rsidRDefault="007D4CAE" w:rsidP="00462336">
      <w:pPr>
        <w:spacing w:before="1" w:line="260" w:lineRule="exact"/>
        <w:ind w:right="864"/>
        <w:jc w:val="both"/>
        <w:rPr>
          <w:sz w:val="26"/>
          <w:szCs w:val="26"/>
        </w:rPr>
      </w:pPr>
    </w:p>
    <w:p w14:paraId="6693021F" w14:textId="77777777" w:rsidR="007D4CAE" w:rsidRDefault="00000000" w:rsidP="00462336">
      <w:pPr>
        <w:spacing w:before="22" w:line="260" w:lineRule="exact"/>
        <w:ind w:left="105" w:right="864"/>
        <w:jc w:val="both"/>
        <w:rPr>
          <w:rFonts w:ascii="Roboto Black" w:eastAsia="Roboto Black" w:hAnsi="Roboto Black" w:cs="Roboto Black"/>
          <w:sz w:val="24"/>
          <w:szCs w:val="24"/>
        </w:rPr>
      </w:pPr>
      <w:r>
        <w:rPr>
          <w:rFonts w:ascii="Roboto Black" w:eastAsia="Roboto Black" w:hAnsi="Roboto Black" w:cs="Roboto Black"/>
          <w:color w:val="1F2023"/>
          <w:position w:val="-1"/>
          <w:sz w:val="24"/>
          <w:szCs w:val="24"/>
        </w:rPr>
        <w:t>Email</w:t>
      </w:r>
      <w:r>
        <w:rPr>
          <w:rFonts w:ascii="Roboto Black" w:eastAsia="Roboto Black" w:hAnsi="Roboto Black" w:cs="Roboto Black"/>
          <w:color w:val="1F2023"/>
          <w:spacing w:val="-6"/>
          <w:position w:val="-1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D92F24"/>
          <w:position w:val="-1"/>
          <w:sz w:val="24"/>
          <w:szCs w:val="24"/>
        </w:rPr>
        <w:t>*</w:t>
      </w:r>
    </w:p>
    <w:p w14:paraId="30C55114" w14:textId="77777777" w:rsidR="007D4CAE" w:rsidRDefault="007D4CAE" w:rsidP="00462336">
      <w:pPr>
        <w:spacing w:before="9" w:line="100" w:lineRule="exact"/>
        <w:ind w:right="864"/>
        <w:jc w:val="both"/>
        <w:rPr>
          <w:sz w:val="11"/>
          <w:szCs w:val="11"/>
        </w:rPr>
      </w:pPr>
    </w:p>
    <w:p w14:paraId="3040F14D" w14:textId="77777777" w:rsidR="007D4CAE" w:rsidRDefault="007D4CAE" w:rsidP="00462336">
      <w:pPr>
        <w:spacing w:line="200" w:lineRule="exact"/>
        <w:ind w:right="864"/>
        <w:jc w:val="both"/>
      </w:pPr>
    </w:p>
    <w:p w14:paraId="4675E9FE" w14:textId="56F3DAC0" w:rsidR="007D4CAE" w:rsidRPr="00462336" w:rsidRDefault="008E1458" w:rsidP="00462336">
      <w:pPr>
        <w:spacing w:before="26" w:line="240" w:lineRule="exact"/>
        <w:ind w:left="105" w:right="864"/>
        <w:jc w:val="both"/>
        <w:rPr>
          <w:rFonts w:ascii="Roboto" w:eastAsia="Roboto Black" w:hAnsi="Roboto" w:cs="Roboto Black"/>
          <w:sz w:val="21"/>
          <w:szCs w:val="21"/>
        </w:rPr>
      </w:pPr>
      <w:r w:rsidRPr="00462336">
        <w:rPr>
          <w:rFonts w:ascii="Roboto" w:eastAsia="Roboto Black" w:hAnsi="Roboto" w:cs="Roboto Black"/>
          <w:color w:val="212324"/>
          <w:spacing w:val="-4"/>
          <w:sz w:val="21"/>
          <w:szCs w:val="21"/>
        </w:rPr>
        <w:t>kardelen.ceren@ug.bilkent.edu.tr</w:t>
      </w:r>
    </w:p>
    <w:p w14:paraId="415509EF" w14:textId="7A69DED3" w:rsidR="007D4CAE" w:rsidRDefault="00000000" w:rsidP="00462336">
      <w:pPr>
        <w:spacing w:line="200" w:lineRule="exact"/>
        <w:ind w:right="864"/>
        <w:jc w:val="both"/>
      </w:pPr>
      <w:r>
        <w:rPr>
          <w:noProof/>
        </w:rPr>
        <w:pict w14:anchorId="21D6C8F5">
          <v:polyline id="_x0000_s2104" style="position:absolute;left:0;text-align:left;z-index:-251641344" points="234pt,1085.5pt,455.25pt,1085.5pt" coordorigin="1705,7158" coordsize="4425,0" filled="f" strokecolor="white" strokeweight=".85pt">
            <v:path arrowok="t"/>
            <o:lock v:ext="edit" verticies="t"/>
          </v:polyline>
        </w:pict>
      </w:r>
    </w:p>
    <w:p w14:paraId="766ADD14" w14:textId="622844DA" w:rsidR="007D4CAE" w:rsidRDefault="007D4CAE" w:rsidP="00462336">
      <w:pPr>
        <w:spacing w:line="200" w:lineRule="exact"/>
        <w:ind w:right="864"/>
        <w:jc w:val="both"/>
      </w:pPr>
    </w:p>
    <w:p w14:paraId="7CB03E80" w14:textId="771D0340" w:rsidR="007D4CAE" w:rsidRDefault="007D4CAE" w:rsidP="00462336">
      <w:pPr>
        <w:spacing w:line="200" w:lineRule="exact"/>
        <w:ind w:right="864"/>
        <w:jc w:val="both"/>
      </w:pPr>
    </w:p>
    <w:p w14:paraId="105AA69E" w14:textId="77777777" w:rsidR="007D4CAE" w:rsidRDefault="00000000" w:rsidP="00462336">
      <w:pPr>
        <w:spacing w:before="22"/>
        <w:ind w:left="105" w:right="864"/>
        <w:jc w:val="both"/>
        <w:rPr>
          <w:rFonts w:ascii="Roboto Black" w:eastAsia="Roboto Black" w:hAnsi="Roboto Black" w:cs="Roboto Black"/>
          <w:sz w:val="24"/>
          <w:szCs w:val="24"/>
        </w:rPr>
      </w:pPr>
      <w:r>
        <w:rPr>
          <w:rFonts w:ascii="Roboto Black" w:eastAsia="Roboto Black" w:hAnsi="Roboto Black" w:cs="Roboto Black"/>
          <w:color w:val="1F2023"/>
          <w:sz w:val="24"/>
          <w:szCs w:val="24"/>
        </w:rPr>
        <w:t>Name of</w:t>
      </w:r>
      <w:r>
        <w:rPr>
          <w:rFonts w:ascii="Roboto Black" w:eastAsia="Roboto Black" w:hAnsi="Roboto Black" w:cs="Roboto Black"/>
          <w:color w:val="1F2023"/>
          <w:spacing w:val="-2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the</w:t>
      </w:r>
      <w:r>
        <w:rPr>
          <w:rFonts w:ascii="Roboto Black" w:eastAsia="Roboto Black" w:hAnsi="Roboto Black" w:cs="Roboto Black"/>
          <w:color w:val="1F2023"/>
          <w:spacing w:val="-14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Project</w:t>
      </w:r>
      <w:r>
        <w:rPr>
          <w:rFonts w:ascii="Roboto Black" w:eastAsia="Roboto Black" w:hAnsi="Roboto Black" w:cs="Roboto Black"/>
          <w:color w:val="1F2023"/>
          <w:spacing w:val="1"/>
          <w:w w:val="96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D92F24"/>
          <w:sz w:val="24"/>
          <w:szCs w:val="24"/>
        </w:rPr>
        <w:t>*</w:t>
      </w:r>
    </w:p>
    <w:p w14:paraId="00B6C774" w14:textId="77777777" w:rsidR="007D4CAE" w:rsidRDefault="007D4CAE" w:rsidP="00462336">
      <w:pPr>
        <w:spacing w:before="1" w:line="120" w:lineRule="exact"/>
        <w:ind w:right="864"/>
        <w:jc w:val="both"/>
        <w:rPr>
          <w:sz w:val="12"/>
          <w:szCs w:val="12"/>
        </w:rPr>
      </w:pPr>
    </w:p>
    <w:p w14:paraId="6EC47418" w14:textId="0FEF9ACA" w:rsidR="007D4CAE" w:rsidRPr="00462336" w:rsidRDefault="00000000" w:rsidP="00462336">
      <w:pPr>
        <w:spacing w:line="300" w:lineRule="auto"/>
        <w:ind w:left="105" w:right="864"/>
        <w:jc w:val="both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i/>
          <w:color w:val="1F2023"/>
          <w:sz w:val="22"/>
          <w:szCs w:val="22"/>
        </w:rPr>
        <w:t>Aim for a sho</w:t>
      </w:r>
      <w:r>
        <w:rPr>
          <w:rFonts w:ascii="Roboto" w:eastAsia="Roboto" w:hAnsi="Roboto" w:cs="Roboto"/>
          <w:i/>
          <w:color w:val="1F2023"/>
          <w:spacing w:val="5"/>
          <w:sz w:val="22"/>
          <w:szCs w:val="22"/>
        </w:rPr>
        <w:t>r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t, unambiguous, and memo</w:t>
      </w:r>
      <w:r>
        <w:rPr>
          <w:rFonts w:ascii="Roboto" w:eastAsia="Roboto" w:hAnsi="Roboto" w:cs="Roboto"/>
          <w:i/>
          <w:color w:val="1F2023"/>
          <w:spacing w:val="-4"/>
          <w:sz w:val="22"/>
          <w:szCs w:val="22"/>
        </w:rPr>
        <w:t>r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 xml:space="preserve">able title for </w:t>
      </w:r>
      <w:r>
        <w:rPr>
          <w:rFonts w:ascii="Roboto" w:eastAsia="Roboto" w:hAnsi="Roboto" w:cs="Roboto"/>
          <w:i/>
          <w:color w:val="1F2023"/>
          <w:spacing w:val="-1"/>
          <w:sz w:val="22"/>
          <w:szCs w:val="22"/>
        </w:rPr>
        <w:t>y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our p</w:t>
      </w:r>
      <w:r>
        <w:rPr>
          <w:rFonts w:ascii="Roboto" w:eastAsia="Roboto" w:hAnsi="Roboto" w:cs="Roboto"/>
          <w:i/>
          <w:color w:val="1F2023"/>
          <w:spacing w:val="-2"/>
          <w:sz w:val="22"/>
          <w:szCs w:val="22"/>
        </w:rPr>
        <w:t>r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 xml:space="preserve">oject/team. </w:t>
      </w:r>
      <w:r>
        <w:rPr>
          <w:rFonts w:ascii="Roboto" w:eastAsia="Roboto" w:hAnsi="Roboto" w:cs="Roboto"/>
          <w:i/>
          <w:color w:val="1F2023"/>
          <w:spacing w:val="-7"/>
          <w:sz w:val="22"/>
          <w:szCs w:val="22"/>
        </w:rPr>
        <w:t>Y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our p</w:t>
      </w:r>
      <w:r>
        <w:rPr>
          <w:rFonts w:ascii="Roboto" w:eastAsia="Roboto" w:hAnsi="Roboto" w:cs="Roboto"/>
          <w:i/>
          <w:color w:val="1F2023"/>
          <w:spacing w:val="-2"/>
          <w:sz w:val="22"/>
          <w:szCs w:val="22"/>
        </w:rPr>
        <w:t>r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 xml:space="preserve">oject name should </w:t>
      </w:r>
      <w:r>
        <w:rPr>
          <w:rFonts w:ascii="Roboto" w:eastAsia="Roboto" w:hAnsi="Roboto" w:cs="Roboto"/>
          <w:i/>
          <w:color w:val="1F2023"/>
          <w:spacing w:val="-2"/>
          <w:sz w:val="22"/>
          <w:szCs w:val="22"/>
        </w:rPr>
        <w:t>r</w:t>
      </w:r>
      <w:r>
        <w:rPr>
          <w:rFonts w:ascii="Roboto" w:eastAsia="Roboto" w:hAnsi="Roboto" w:cs="Roboto"/>
          <w:i/>
          <w:color w:val="1F2023"/>
          <w:spacing w:val="-1"/>
          <w:sz w:val="22"/>
          <w:szCs w:val="22"/>
        </w:rPr>
        <w:t>e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ﬂect</w:t>
      </w:r>
      <w:r>
        <w:rPr>
          <w:rFonts w:ascii="Roboto" w:eastAsia="Roboto" w:hAnsi="Roboto" w:cs="Roboto"/>
          <w:i/>
          <w:color w:val="1F2023"/>
          <w:spacing w:val="1"/>
          <w:sz w:val="22"/>
          <w:szCs w:val="22"/>
        </w:rPr>
        <w:t xml:space="preserve"> 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what ma</w:t>
      </w:r>
      <w:r>
        <w:rPr>
          <w:rFonts w:ascii="Roboto" w:eastAsia="Roboto" w:hAnsi="Roboto" w:cs="Roboto"/>
          <w:i/>
          <w:color w:val="1F2023"/>
          <w:spacing w:val="-2"/>
          <w:sz w:val="22"/>
          <w:szCs w:val="22"/>
        </w:rPr>
        <w:t>k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 xml:space="preserve">es </w:t>
      </w:r>
      <w:r>
        <w:rPr>
          <w:rFonts w:ascii="Roboto" w:eastAsia="Roboto" w:hAnsi="Roboto" w:cs="Roboto"/>
          <w:i/>
          <w:color w:val="1F2023"/>
          <w:spacing w:val="-1"/>
          <w:sz w:val="22"/>
          <w:szCs w:val="22"/>
        </w:rPr>
        <w:t>y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our p</w:t>
      </w:r>
      <w:r>
        <w:rPr>
          <w:rFonts w:ascii="Roboto" w:eastAsia="Roboto" w:hAnsi="Roboto" w:cs="Roboto"/>
          <w:i/>
          <w:color w:val="1F2023"/>
          <w:spacing w:val="-2"/>
          <w:sz w:val="22"/>
          <w:szCs w:val="22"/>
        </w:rPr>
        <w:t>r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oject</w:t>
      </w:r>
      <w:r>
        <w:rPr>
          <w:rFonts w:ascii="Roboto" w:eastAsia="Roboto" w:hAnsi="Roboto" w:cs="Roboto"/>
          <w:i/>
          <w:color w:val="1F2023"/>
          <w:spacing w:val="1"/>
          <w:sz w:val="22"/>
          <w:szCs w:val="22"/>
        </w:rPr>
        <w:t xml:space="preserve"> 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unique.</w:t>
      </w:r>
    </w:p>
    <w:p w14:paraId="634FB2DA" w14:textId="77777777" w:rsidR="00462336" w:rsidRDefault="00462336" w:rsidP="00462336">
      <w:pPr>
        <w:spacing w:line="240" w:lineRule="exact"/>
        <w:ind w:left="105" w:right="864"/>
        <w:jc w:val="both"/>
        <w:rPr>
          <w:rFonts w:ascii="Roboto" w:eastAsia="Roboto Black" w:hAnsi="Roboto" w:cs="Roboto Black"/>
          <w:color w:val="212324"/>
          <w:spacing w:val="-4"/>
          <w:sz w:val="21"/>
          <w:szCs w:val="21"/>
        </w:rPr>
      </w:pPr>
    </w:p>
    <w:p w14:paraId="01A6B090" w14:textId="5649ABC6" w:rsidR="007D4CAE" w:rsidRPr="00462336" w:rsidRDefault="008E1458" w:rsidP="00462336">
      <w:pPr>
        <w:spacing w:line="240" w:lineRule="exact"/>
        <w:ind w:left="105" w:right="864"/>
        <w:jc w:val="both"/>
        <w:rPr>
          <w:rFonts w:ascii="Roboto" w:eastAsia="Roboto Black" w:hAnsi="Roboto" w:cs="Roboto Black"/>
          <w:sz w:val="21"/>
          <w:szCs w:val="21"/>
        </w:rPr>
      </w:pPr>
      <w:r w:rsidRPr="00462336">
        <w:rPr>
          <w:rFonts w:ascii="Roboto" w:eastAsia="Roboto Black" w:hAnsi="Roboto" w:cs="Roboto Black"/>
          <w:color w:val="212324"/>
          <w:spacing w:val="-4"/>
          <w:sz w:val="21"/>
          <w:szCs w:val="21"/>
        </w:rPr>
        <w:t>Linguist AI</w:t>
      </w:r>
    </w:p>
    <w:p w14:paraId="72D030E4" w14:textId="77777777" w:rsidR="007D4CAE" w:rsidRDefault="007D4CAE" w:rsidP="00462336">
      <w:pPr>
        <w:spacing w:before="1" w:line="160" w:lineRule="exact"/>
        <w:ind w:right="864"/>
        <w:jc w:val="both"/>
        <w:rPr>
          <w:sz w:val="16"/>
          <w:szCs w:val="16"/>
        </w:rPr>
      </w:pPr>
    </w:p>
    <w:p w14:paraId="65926DD3" w14:textId="4A962C21" w:rsidR="007D4CAE" w:rsidRDefault="00000000" w:rsidP="00462336">
      <w:pPr>
        <w:spacing w:line="200" w:lineRule="exact"/>
        <w:ind w:right="864"/>
        <w:jc w:val="both"/>
      </w:pPr>
      <w:r>
        <w:rPr>
          <w:noProof/>
        </w:rPr>
        <w:pict w14:anchorId="2E199ED9">
          <v:polyline id="_x0000_s2103" style="position:absolute;left:0;text-align:left;z-index:-251640320" points="234pt,1531.2pt,455.25pt,1531.2pt" coordorigin="1705,10128" coordsize="4425,0" filled="f" strokecolor="white" strokeweight=".85pt">
            <v:path arrowok="t"/>
            <o:lock v:ext="edit" verticies="t"/>
          </v:polyline>
        </w:pict>
      </w:r>
    </w:p>
    <w:p w14:paraId="3D8C26D9" w14:textId="77777777" w:rsidR="007D4CAE" w:rsidRDefault="007D4CAE" w:rsidP="00462336">
      <w:pPr>
        <w:spacing w:line="200" w:lineRule="exact"/>
        <w:ind w:right="864"/>
        <w:jc w:val="both"/>
      </w:pPr>
    </w:p>
    <w:p w14:paraId="44BB1B96" w14:textId="77777777" w:rsidR="007D4CAE" w:rsidRDefault="00000000" w:rsidP="00462336">
      <w:pPr>
        <w:spacing w:before="22"/>
        <w:ind w:left="105" w:right="864"/>
        <w:jc w:val="both"/>
        <w:rPr>
          <w:rFonts w:ascii="Roboto Black" w:eastAsia="Roboto Black" w:hAnsi="Roboto Black" w:cs="Roboto Black"/>
          <w:sz w:val="24"/>
          <w:szCs w:val="24"/>
        </w:rPr>
      </w:pPr>
      <w:r>
        <w:rPr>
          <w:rFonts w:ascii="Roboto Black" w:eastAsia="Roboto Black" w:hAnsi="Roboto Black" w:cs="Roboto Black"/>
          <w:color w:val="1F2023"/>
          <w:sz w:val="24"/>
          <w:szCs w:val="24"/>
        </w:rPr>
        <w:t>One</w:t>
      </w:r>
      <w:r>
        <w:rPr>
          <w:rFonts w:ascii="Roboto Black" w:eastAsia="Roboto Black" w:hAnsi="Roboto Black" w:cs="Roboto Black"/>
          <w:color w:val="1F2023"/>
          <w:spacing w:val="-9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pa</w:t>
      </w:r>
      <w:r>
        <w:rPr>
          <w:rFonts w:ascii="Roboto Black" w:eastAsia="Roboto Black" w:hAnsi="Roboto Black" w:cs="Roboto Black"/>
          <w:color w:val="1F2023"/>
          <w:spacing w:val="-4"/>
          <w:sz w:val="24"/>
          <w:szCs w:val="24"/>
        </w:rPr>
        <w:t>r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ag</w:t>
      </w:r>
      <w:r>
        <w:rPr>
          <w:rFonts w:ascii="Roboto Black" w:eastAsia="Roboto Black" w:hAnsi="Roboto Black" w:cs="Roboto Black"/>
          <w:color w:val="1F2023"/>
          <w:spacing w:val="-4"/>
          <w:sz w:val="24"/>
          <w:szCs w:val="24"/>
        </w:rPr>
        <w:t>r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aph</w:t>
      </w:r>
      <w:r>
        <w:rPr>
          <w:rFonts w:ascii="Roboto Black" w:eastAsia="Roboto Black" w:hAnsi="Roboto Black" w:cs="Roboto Black"/>
          <w:color w:val="1F2023"/>
          <w:spacing w:val="-22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w w:val="97"/>
          <w:sz w:val="24"/>
          <w:szCs w:val="24"/>
        </w:rPr>
        <w:t>description</w:t>
      </w:r>
      <w:r>
        <w:rPr>
          <w:rFonts w:ascii="Roboto Black" w:eastAsia="Roboto Black" w:hAnsi="Roboto Black" w:cs="Roboto Black"/>
          <w:color w:val="1F2023"/>
          <w:spacing w:val="2"/>
          <w:w w:val="97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of</w:t>
      </w:r>
      <w:r>
        <w:rPr>
          <w:rFonts w:ascii="Roboto Black" w:eastAsia="Roboto Black" w:hAnsi="Roboto Black" w:cs="Roboto Black"/>
          <w:color w:val="1F2023"/>
          <w:spacing w:val="-2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the</w:t>
      </w:r>
      <w:r>
        <w:rPr>
          <w:rFonts w:ascii="Roboto Black" w:eastAsia="Roboto Black" w:hAnsi="Roboto Black" w:cs="Roboto Black"/>
          <w:color w:val="1F2023"/>
          <w:spacing w:val="-14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p</w:t>
      </w:r>
      <w:r>
        <w:rPr>
          <w:rFonts w:ascii="Roboto Black" w:eastAsia="Roboto Black" w:hAnsi="Roboto Black" w:cs="Roboto Black"/>
          <w:color w:val="1F2023"/>
          <w:spacing w:val="1"/>
          <w:w w:val="96"/>
          <w:sz w:val="24"/>
          <w:szCs w:val="24"/>
        </w:rPr>
        <w:t>r</w:t>
      </w:r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oject</w:t>
      </w:r>
      <w:r>
        <w:rPr>
          <w:rFonts w:ascii="Roboto Black" w:eastAsia="Roboto Black" w:hAnsi="Roboto Black" w:cs="Roboto Black"/>
          <w:color w:val="1F2023"/>
          <w:spacing w:val="2"/>
          <w:w w:val="96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D92F24"/>
          <w:sz w:val="24"/>
          <w:szCs w:val="24"/>
        </w:rPr>
        <w:t>*</w:t>
      </w:r>
    </w:p>
    <w:p w14:paraId="591E31A4" w14:textId="77777777" w:rsidR="007D4CAE" w:rsidRDefault="007D4CAE" w:rsidP="00462336">
      <w:pPr>
        <w:spacing w:before="1" w:line="120" w:lineRule="exact"/>
        <w:ind w:right="864"/>
        <w:jc w:val="both"/>
        <w:rPr>
          <w:sz w:val="12"/>
          <w:szCs w:val="12"/>
        </w:rPr>
      </w:pPr>
    </w:p>
    <w:p w14:paraId="305D2AFD" w14:textId="7E27C1FB" w:rsidR="007D4CAE" w:rsidRPr="00462336" w:rsidRDefault="00000000" w:rsidP="00462336">
      <w:pPr>
        <w:spacing w:line="300" w:lineRule="auto"/>
        <w:ind w:left="105" w:right="864"/>
        <w:jc w:val="both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i/>
          <w:color w:val="1F2023"/>
          <w:spacing w:val="-7"/>
          <w:sz w:val="22"/>
          <w:szCs w:val="22"/>
        </w:rPr>
        <w:t>Y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 xml:space="preserve">ou should write </w:t>
      </w:r>
      <w:proofErr w:type="gramStart"/>
      <w:r>
        <w:rPr>
          <w:rFonts w:ascii="Roboto" w:eastAsia="Roboto" w:hAnsi="Roboto" w:cs="Roboto"/>
          <w:i/>
          <w:color w:val="1F2023"/>
          <w:sz w:val="22"/>
          <w:szCs w:val="22"/>
        </w:rPr>
        <w:t>an</w:t>
      </w:r>
      <w:proofErr w:type="gramEnd"/>
      <w:r>
        <w:rPr>
          <w:rFonts w:ascii="Roboto" w:eastAsia="Roboto" w:hAnsi="Roboto" w:cs="Roboto"/>
          <w:i/>
          <w:color w:val="1F2023"/>
          <w:spacing w:val="51"/>
          <w:sz w:val="22"/>
          <w:szCs w:val="22"/>
        </w:rPr>
        <w:t xml:space="preserve"> 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high-l</w:t>
      </w:r>
      <w:r>
        <w:rPr>
          <w:rFonts w:ascii="Roboto" w:eastAsia="Roboto" w:hAnsi="Roboto" w:cs="Roboto"/>
          <w:i/>
          <w:color w:val="1F2023"/>
          <w:spacing w:val="-1"/>
          <w:sz w:val="22"/>
          <w:szCs w:val="22"/>
        </w:rPr>
        <w:t>ev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el summa</w:t>
      </w:r>
      <w:r>
        <w:rPr>
          <w:rFonts w:ascii="Roboto" w:eastAsia="Roboto" w:hAnsi="Roboto" w:cs="Roboto"/>
          <w:i/>
          <w:color w:val="1F2023"/>
          <w:spacing w:val="2"/>
          <w:sz w:val="22"/>
          <w:szCs w:val="22"/>
        </w:rPr>
        <w:t>r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 xml:space="preserve">y of </w:t>
      </w:r>
      <w:r>
        <w:rPr>
          <w:rFonts w:ascii="Roboto" w:eastAsia="Roboto" w:hAnsi="Roboto" w:cs="Roboto"/>
          <w:i/>
          <w:color w:val="1F2023"/>
          <w:spacing w:val="-1"/>
          <w:sz w:val="22"/>
          <w:szCs w:val="22"/>
        </w:rPr>
        <w:t>y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our p</w:t>
      </w:r>
      <w:r>
        <w:rPr>
          <w:rFonts w:ascii="Roboto" w:eastAsia="Roboto" w:hAnsi="Roboto" w:cs="Roboto"/>
          <w:i/>
          <w:color w:val="1F2023"/>
          <w:spacing w:val="-2"/>
          <w:sz w:val="22"/>
          <w:szCs w:val="22"/>
        </w:rPr>
        <w:t>r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 xml:space="preserve">oject. It must be </w:t>
      </w:r>
      <w:r>
        <w:rPr>
          <w:rFonts w:ascii="Roboto" w:eastAsia="Roboto" w:hAnsi="Roboto" w:cs="Roboto"/>
          <w:i/>
          <w:color w:val="1F2023"/>
          <w:spacing w:val="-1"/>
          <w:sz w:val="22"/>
          <w:szCs w:val="22"/>
        </w:rPr>
        <w:t>v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e</w:t>
      </w:r>
      <w:r>
        <w:rPr>
          <w:rFonts w:ascii="Roboto" w:eastAsia="Roboto" w:hAnsi="Roboto" w:cs="Roboto"/>
          <w:i/>
          <w:color w:val="1F2023"/>
          <w:spacing w:val="2"/>
          <w:sz w:val="22"/>
          <w:szCs w:val="22"/>
        </w:rPr>
        <w:t>r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y-well written and chec</w:t>
      </w:r>
      <w:r>
        <w:rPr>
          <w:rFonts w:ascii="Roboto" w:eastAsia="Roboto" w:hAnsi="Roboto" w:cs="Roboto"/>
          <w:i/>
          <w:color w:val="1F2023"/>
          <w:spacing w:val="-2"/>
          <w:sz w:val="22"/>
          <w:szCs w:val="22"/>
        </w:rPr>
        <w:t>k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ed many times.</w:t>
      </w:r>
      <w:r>
        <w:rPr>
          <w:rFonts w:ascii="Roboto" w:eastAsia="Roboto" w:hAnsi="Roboto" w:cs="Roboto"/>
          <w:i/>
          <w:color w:val="1F2023"/>
          <w:spacing w:val="-2"/>
          <w:sz w:val="22"/>
          <w:szCs w:val="22"/>
        </w:rPr>
        <w:t xml:space="preserve"> </w:t>
      </w:r>
      <w:r>
        <w:rPr>
          <w:rFonts w:ascii="Roboto" w:eastAsia="Roboto" w:hAnsi="Roboto" w:cs="Roboto"/>
          <w:i/>
          <w:color w:val="1F2023"/>
          <w:spacing w:val="-5"/>
          <w:sz w:val="22"/>
          <w:szCs w:val="22"/>
        </w:rPr>
        <w:t>A</w:t>
      </w:r>
      <w:r>
        <w:rPr>
          <w:rFonts w:ascii="Roboto" w:eastAsia="Roboto" w:hAnsi="Roboto" w:cs="Roboto"/>
          <w:i/>
          <w:color w:val="1F2023"/>
          <w:spacing w:val="-1"/>
          <w:sz w:val="22"/>
          <w:szCs w:val="22"/>
        </w:rPr>
        <w:t>v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oid going deep in</w:t>
      </w:r>
      <w:r>
        <w:rPr>
          <w:rFonts w:ascii="Roboto" w:eastAsia="Roboto" w:hAnsi="Roboto" w:cs="Roboto"/>
          <w:i/>
          <w:color w:val="1F2023"/>
          <w:spacing w:val="-2"/>
          <w:sz w:val="22"/>
          <w:szCs w:val="22"/>
        </w:rPr>
        <w:t>t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o details or bac</w:t>
      </w:r>
      <w:r>
        <w:rPr>
          <w:rFonts w:ascii="Roboto" w:eastAsia="Roboto" w:hAnsi="Roboto" w:cs="Roboto"/>
          <w:i/>
          <w:color w:val="1F2023"/>
          <w:spacing w:val="-2"/>
          <w:sz w:val="22"/>
          <w:szCs w:val="22"/>
        </w:rPr>
        <w:t>k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g</w:t>
      </w:r>
      <w:r>
        <w:rPr>
          <w:rFonts w:ascii="Roboto" w:eastAsia="Roboto" w:hAnsi="Roboto" w:cs="Roboto"/>
          <w:i/>
          <w:color w:val="1F2023"/>
          <w:spacing w:val="-2"/>
          <w:sz w:val="22"/>
          <w:szCs w:val="22"/>
        </w:rPr>
        <w:t>r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ound of the p</w:t>
      </w:r>
      <w:r>
        <w:rPr>
          <w:rFonts w:ascii="Roboto" w:eastAsia="Roboto" w:hAnsi="Roboto" w:cs="Roboto"/>
          <w:i/>
          <w:color w:val="1F2023"/>
          <w:spacing w:val="-2"/>
          <w:sz w:val="22"/>
          <w:szCs w:val="22"/>
        </w:rPr>
        <w:t>r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 xml:space="preserve">oblem </w:t>
      </w:r>
      <w:r>
        <w:rPr>
          <w:rFonts w:ascii="Roboto" w:eastAsia="Roboto" w:hAnsi="Roboto" w:cs="Roboto"/>
          <w:i/>
          <w:color w:val="1F2023"/>
          <w:spacing w:val="-1"/>
          <w:sz w:val="22"/>
          <w:szCs w:val="22"/>
        </w:rPr>
        <w:t>y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 xml:space="preserve">ou </w:t>
      </w:r>
      <w:r>
        <w:rPr>
          <w:rFonts w:ascii="Roboto" w:eastAsia="Roboto" w:hAnsi="Roboto" w:cs="Roboto"/>
          <w:i/>
          <w:color w:val="1F2023"/>
          <w:spacing w:val="-1"/>
          <w:sz w:val="22"/>
          <w:szCs w:val="22"/>
        </w:rPr>
        <w:t>v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 xml:space="preserve">olunteer </w:t>
      </w:r>
      <w:r>
        <w:rPr>
          <w:rFonts w:ascii="Roboto" w:eastAsia="Roboto" w:hAnsi="Roboto" w:cs="Roboto"/>
          <w:i/>
          <w:color w:val="1F2023"/>
          <w:spacing w:val="-2"/>
          <w:sz w:val="22"/>
          <w:szCs w:val="22"/>
        </w:rPr>
        <w:t>t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o sol</w:t>
      </w:r>
      <w:r>
        <w:rPr>
          <w:rFonts w:ascii="Roboto" w:eastAsia="Roboto" w:hAnsi="Roboto" w:cs="Roboto"/>
          <w:i/>
          <w:color w:val="1F2023"/>
          <w:spacing w:val="-1"/>
          <w:sz w:val="22"/>
          <w:szCs w:val="22"/>
        </w:rPr>
        <w:t>v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e. Remember the el</w:t>
      </w:r>
      <w:r>
        <w:rPr>
          <w:rFonts w:ascii="Roboto" w:eastAsia="Roboto" w:hAnsi="Roboto" w:cs="Roboto"/>
          <w:i/>
          <w:color w:val="1F2023"/>
          <w:spacing w:val="-1"/>
          <w:sz w:val="22"/>
          <w:szCs w:val="22"/>
        </w:rPr>
        <w:t>ev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a</w:t>
      </w:r>
      <w:r>
        <w:rPr>
          <w:rFonts w:ascii="Roboto" w:eastAsia="Roboto" w:hAnsi="Roboto" w:cs="Roboto"/>
          <w:i/>
          <w:color w:val="1F2023"/>
          <w:spacing w:val="-2"/>
          <w:sz w:val="22"/>
          <w:szCs w:val="22"/>
        </w:rPr>
        <w:t>t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or speech and pitching concept, use it.</w:t>
      </w:r>
    </w:p>
    <w:p w14:paraId="5FB31FFE" w14:textId="77777777" w:rsidR="00462336" w:rsidRDefault="00462336" w:rsidP="00462336">
      <w:pPr>
        <w:ind w:left="105" w:right="864"/>
        <w:jc w:val="both"/>
        <w:rPr>
          <w:rFonts w:ascii="Roboto Black" w:eastAsia="Roboto Black" w:hAnsi="Roboto Black" w:cs="Roboto Black"/>
          <w:color w:val="212324"/>
          <w:spacing w:val="-4"/>
          <w:sz w:val="21"/>
          <w:szCs w:val="21"/>
        </w:rPr>
      </w:pPr>
    </w:p>
    <w:p w14:paraId="01470993" w14:textId="1779168A" w:rsidR="007D4CAE" w:rsidRPr="00462336" w:rsidRDefault="00000000" w:rsidP="00462336">
      <w:pPr>
        <w:ind w:left="105" w:right="864"/>
        <w:jc w:val="both"/>
        <w:rPr>
          <w:rFonts w:ascii="Roboto" w:eastAsia="Roboto Black" w:hAnsi="Roboto" w:cs="Roboto Black"/>
          <w:sz w:val="21"/>
          <w:szCs w:val="21"/>
        </w:rPr>
        <w:sectPr w:rsidR="007D4CAE" w:rsidRPr="00462336">
          <w:headerReference w:type="default" r:id="rId8"/>
          <w:footerReference w:type="default" r:id="rId9"/>
          <w:pgSz w:w="12240" w:h="15840"/>
          <w:pgMar w:top="360" w:right="420" w:bottom="0" w:left="1600" w:header="170" w:footer="150" w:gutter="0"/>
          <w:pgNumType w:start="1"/>
          <w:cols w:space="720"/>
        </w:sectPr>
      </w:pPr>
      <w:r w:rsidRPr="00462336">
        <w:rPr>
          <w:rFonts w:ascii="Roboto" w:eastAsia="Roboto Black" w:hAnsi="Roboto" w:cs="Roboto Black"/>
          <w:noProof/>
          <w:color w:val="212324"/>
          <w:spacing w:val="-4"/>
          <w:sz w:val="21"/>
          <w:szCs w:val="21"/>
        </w:rPr>
        <w:pict w14:anchorId="310E920D">
          <v:polyline id="_x0000_s2102" style="position:absolute;left:0;text-align:left;z-index:-251639296" points="234pt,2044.15pt,676.5pt,2044.15pt" coordorigin="1705,13413" coordsize="8850,0" filled="f" strokecolor="white" strokeweight=".85pt">
            <v:path arrowok="t"/>
            <o:lock v:ext="edit" verticies="t"/>
          </v:polyline>
        </w:pict>
      </w:r>
      <w:r w:rsidR="00462336" w:rsidRPr="00462336">
        <w:rPr>
          <w:rFonts w:ascii="Roboto" w:eastAsia="Roboto Black" w:hAnsi="Roboto" w:cs="Roboto Black"/>
          <w:color w:val="212324"/>
          <w:spacing w:val="3"/>
          <w:sz w:val="21"/>
          <w:szCs w:val="21"/>
        </w:rPr>
        <w:t xml:space="preserve"> </w:t>
      </w:r>
      <w:r w:rsidR="00561BC7" w:rsidRPr="00561BC7">
        <w:rPr>
          <w:rFonts w:ascii="Roboto" w:eastAsia="Roboto Black" w:hAnsi="Roboto" w:cs="Roboto Black"/>
          <w:color w:val="212324"/>
          <w:spacing w:val="3"/>
          <w:sz w:val="21"/>
          <w:szCs w:val="21"/>
        </w:rPr>
        <w:t xml:space="preserve">"Linguist AI" is a Gen-AI-based mobile app designed to serve as a writing and speaking practice companion for English language learners, with a particular focus on those at the A2 conversational level or higher. The app </w:t>
      </w:r>
      <w:r w:rsidR="004978F6">
        <w:rPr>
          <w:rFonts w:ascii="Roboto" w:eastAsia="Roboto Black" w:hAnsi="Roboto" w:cs="Roboto Black"/>
          <w:color w:val="212324"/>
          <w:spacing w:val="3"/>
          <w:sz w:val="21"/>
          <w:szCs w:val="21"/>
        </w:rPr>
        <w:t>will boast</w:t>
      </w:r>
      <w:r w:rsidR="00561BC7" w:rsidRPr="00561BC7">
        <w:rPr>
          <w:rFonts w:ascii="Roboto" w:eastAsia="Roboto Black" w:hAnsi="Roboto" w:cs="Roboto Black"/>
          <w:color w:val="212324"/>
          <w:spacing w:val="3"/>
          <w:sz w:val="21"/>
          <w:szCs w:val="21"/>
        </w:rPr>
        <w:t xml:space="preserve"> a dynamic chatbot that adapts to users' language proficiency, providing tailored and comprehensible input. </w:t>
      </w:r>
      <w:r w:rsidR="004978F6">
        <w:rPr>
          <w:rFonts w:ascii="Roboto" w:eastAsia="Roboto Black" w:hAnsi="Roboto" w:cs="Roboto Black"/>
          <w:color w:val="212324"/>
          <w:spacing w:val="3"/>
          <w:sz w:val="21"/>
          <w:szCs w:val="21"/>
        </w:rPr>
        <w:t>The conversation</w:t>
      </w:r>
      <w:r w:rsidR="00561BC7" w:rsidRPr="00561BC7">
        <w:rPr>
          <w:rFonts w:ascii="Roboto" w:eastAsia="Roboto Black" w:hAnsi="Roboto" w:cs="Roboto Black"/>
          <w:color w:val="212324"/>
          <w:spacing w:val="3"/>
          <w:sz w:val="21"/>
          <w:szCs w:val="21"/>
        </w:rPr>
        <w:t xml:space="preserve"> feature will include </w:t>
      </w:r>
      <w:r w:rsidR="004978F6">
        <w:rPr>
          <w:rFonts w:ascii="Roboto" w:eastAsia="Roboto Black" w:hAnsi="Roboto" w:cs="Roboto Black"/>
          <w:color w:val="212324"/>
          <w:spacing w:val="3"/>
          <w:sz w:val="21"/>
          <w:szCs w:val="21"/>
        </w:rPr>
        <w:t>speech-to-text</w:t>
      </w:r>
      <w:r w:rsidR="00561BC7" w:rsidRPr="00561BC7">
        <w:rPr>
          <w:rFonts w:ascii="Roboto" w:eastAsia="Roboto Black" w:hAnsi="Roboto" w:cs="Roboto Black"/>
          <w:color w:val="212324"/>
          <w:spacing w:val="3"/>
          <w:sz w:val="21"/>
          <w:szCs w:val="21"/>
        </w:rPr>
        <w:t xml:space="preserve"> support to increase the sense of involvement and engagement of the user in the conversation. An integral feature of the app</w:t>
      </w:r>
      <w:r w:rsidR="004978F6">
        <w:rPr>
          <w:rFonts w:ascii="Roboto" w:eastAsia="Roboto Black" w:hAnsi="Roboto" w:cs="Roboto Black"/>
          <w:color w:val="212324"/>
          <w:spacing w:val="3"/>
          <w:sz w:val="21"/>
          <w:szCs w:val="21"/>
        </w:rPr>
        <w:t xml:space="preserve"> will be</w:t>
      </w:r>
      <w:r w:rsidR="00561BC7" w:rsidRPr="00561BC7">
        <w:rPr>
          <w:rFonts w:ascii="Roboto" w:eastAsia="Roboto Black" w:hAnsi="Roboto" w:cs="Roboto Black"/>
          <w:color w:val="212324"/>
          <w:spacing w:val="3"/>
          <w:sz w:val="21"/>
          <w:szCs w:val="21"/>
        </w:rPr>
        <w:t xml:space="preserve"> the ability for users to flag unknown words, which will be </w:t>
      </w:r>
      <w:r w:rsidR="004978F6">
        <w:rPr>
          <w:rFonts w:ascii="Roboto" w:eastAsia="Roboto Black" w:hAnsi="Roboto" w:cs="Roboto Black"/>
          <w:color w:val="212324"/>
          <w:spacing w:val="3"/>
          <w:sz w:val="21"/>
          <w:szCs w:val="21"/>
        </w:rPr>
        <w:t>incorporated</w:t>
      </w:r>
      <w:r w:rsidR="00561BC7" w:rsidRPr="00561BC7">
        <w:rPr>
          <w:rFonts w:ascii="Roboto" w:eastAsia="Roboto Black" w:hAnsi="Roboto" w:cs="Roboto Black"/>
          <w:color w:val="212324"/>
          <w:spacing w:val="3"/>
          <w:sz w:val="21"/>
          <w:szCs w:val="21"/>
        </w:rPr>
        <w:t xml:space="preserve"> into future conversations in various contexts. In addition, the app </w:t>
      </w:r>
      <w:r w:rsidR="004978F6">
        <w:rPr>
          <w:rFonts w:ascii="Roboto" w:eastAsia="Roboto Black" w:hAnsi="Roboto" w:cs="Roboto Black"/>
          <w:color w:val="212324"/>
          <w:spacing w:val="3"/>
          <w:sz w:val="21"/>
          <w:szCs w:val="21"/>
        </w:rPr>
        <w:t xml:space="preserve">will </w:t>
      </w:r>
      <w:r w:rsidR="00561BC7" w:rsidRPr="00561BC7">
        <w:rPr>
          <w:rFonts w:ascii="Roboto" w:eastAsia="Roboto Black" w:hAnsi="Roboto" w:cs="Roboto Black"/>
          <w:color w:val="212324"/>
          <w:spacing w:val="3"/>
          <w:sz w:val="21"/>
          <w:szCs w:val="21"/>
        </w:rPr>
        <w:t xml:space="preserve">provide scenario-based conversation topics for role-playing with the chatbot. </w:t>
      </w:r>
      <w:r w:rsidR="004978F6">
        <w:rPr>
          <w:rFonts w:ascii="Roboto" w:eastAsia="Roboto Black" w:hAnsi="Roboto" w:cs="Roboto Black"/>
          <w:color w:val="212324"/>
          <w:spacing w:val="3"/>
          <w:sz w:val="21"/>
          <w:szCs w:val="21"/>
        </w:rPr>
        <w:t>Finally</w:t>
      </w:r>
      <w:r w:rsidR="00561BC7" w:rsidRPr="00561BC7">
        <w:rPr>
          <w:rFonts w:ascii="Roboto" w:eastAsia="Roboto Black" w:hAnsi="Roboto" w:cs="Roboto Black"/>
          <w:color w:val="212324"/>
          <w:spacing w:val="3"/>
          <w:sz w:val="21"/>
          <w:szCs w:val="21"/>
        </w:rPr>
        <w:t>, the app will integrate gamification elements, such as points and achievements, to enhance user retention.</w:t>
      </w:r>
    </w:p>
    <w:p w14:paraId="73B62BF1" w14:textId="431F92E1" w:rsidR="007D4CAE" w:rsidRPr="00462336" w:rsidRDefault="00C527DD" w:rsidP="00C527DD">
      <w:pPr>
        <w:spacing w:before="22"/>
        <w:ind w:right="864"/>
        <w:jc w:val="both"/>
        <w:rPr>
          <w:rFonts w:ascii="Roboto Black" w:eastAsia="Roboto Black" w:hAnsi="Roboto Black" w:cs="Roboto Black"/>
          <w:sz w:val="24"/>
          <w:szCs w:val="24"/>
        </w:rPr>
      </w:pPr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lastRenderedPageBreak/>
        <w:t xml:space="preserve">  </w:t>
      </w:r>
      <w:r w:rsidR="00000000"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Supe</w:t>
      </w:r>
      <w:r w:rsidR="00000000">
        <w:rPr>
          <w:rFonts w:ascii="Roboto Black" w:eastAsia="Roboto Black" w:hAnsi="Roboto Black" w:cs="Roboto Black"/>
          <w:color w:val="1F2023"/>
          <w:spacing w:val="3"/>
          <w:w w:val="96"/>
          <w:sz w:val="24"/>
          <w:szCs w:val="24"/>
        </w:rPr>
        <w:t>r</w:t>
      </w:r>
      <w:r w:rsidR="00000000"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visor</w:t>
      </w:r>
      <w:r w:rsidR="00000000">
        <w:rPr>
          <w:rFonts w:ascii="Roboto Black" w:eastAsia="Roboto Black" w:hAnsi="Roboto Black" w:cs="Roboto Black"/>
          <w:color w:val="1F2023"/>
          <w:spacing w:val="3"/>
          <w:w w:val="96"/>
          <w:sz w:val="24"/>
          <w:szCs w:val="24"/>
        </w:rPr>
        <w:t xml:space="preserve"> </w:t>
      </w:r>
      <w:r w:rsidR="00000000">
        <w:rPr>
          <w:rFonts w:ascii="Roboto Black" w:eastAsia="Roboto Black" w:hAnsi="Roboto Black" w:cs="Roboto Black"/>
          <w:color w:val="1F2023"/>
          <w:sz w:val="24"/>
          <w:szCs w:val="24"/>
        </w:rPr>
        <w:t>Name and Lastname:</w:t>
      </w:r>
      <w:r w:rsidR="00000000">
        <w:rPr>
          <w:rFonts w:ascii="Roboto Black" w:eastAsia="Roboto Black" w:hAnsi="Roboto Black" w:cs="Roboto Black"/>
          <w:color w:val="1F2023"/>
          <w:spacing w:val="-23"/>
          <w:sz w:val="24"/>
          <w:szCs w:val="24"/>
        </w:rPr>
        <w:t xml:space="preserve"> </w:t>
      </w:r>
      <w:r w:rsidR="00000000">
        <w:rPr>
          <w:rFonts w:ascii="Roboto Black" w:eastAsia="Roboto Black" w:hAnsi="Roboto Black" w:cs="Roboto Black"/>
          <w:color w:val="D92F24"/>
          <w:sz w:val="24"/>
          <w:szCs w:val="24"/>
        </w:rPr>
        <w:t>*</w:t>
      </w:r>
    </w:p>
    <w:p w14:paraId="2EC0A47A" w14:textId="77777777" w:rsidR="007D4CAE" w:rsidRPr="00462336" w:rsidRDefault="007D4CAE" w:rsidP="00462336">
      <w:pPr>
        <w:spacing w:line="200" w:lineRule="exact"/>
        <w:ind w:right="864"/>
        <w:jc w:val="both"/>
        <w:rPr>
          <w:rFonts w:ascii="Roboto" w:hAnsi="Roboto"/>
        </w:rPr>
      </w:pPr>
    </w:p>
    <w:p w14:paraId="61CA995C" w14:textId="5C8BF2C9" w:rsidR="007D4CAE" w:rsidRDefault="008E1458" w:rsidP="00462336">
      <w:pPr>
        <w:spacing w:line="240" w:lineRule="exact"/>
        <w:ind w:left="105" w:right="864"/>
        <w:jc w:val="both"/>
        <w:rPr>
          <w:rFonts w:ascii="Roboto" w:eastAsia="Roboto Black" w:hAnsi="Roboto" w:cs="Arial"/>
          <w:color w:val="212324"/>
          <w:spacing w:val="3"/>
          <w:sz w:val="21"/>
          <w:szCs w:val="21"/>
        </w:rPr>
      </w:pPr>
      <w:r w:rsidRPr="00462336">
        <w:rPr>
          <w:rFonts w:ascii="Roboto" w:eastAsia="Roboto Black" w:hAnsi="Roboto" w:cs="Arial"/>
          <w:color w:val="212324"/>
          <w:spacing w:val="3"/>
          <w:sz w:val="21"/>
          <w:szCs w:val="21"/>
        </w:rPr>
        <w:t xml:space="preserve">Halil Altay </w:t>
      </w:r>
      <w:proofErr w:type="spellStart"/>
      <w:r w:rsidRPr="00462336">
        <w:rPr>
          <w:rFonts w:ascii="Roboto" w:eastAsia="Roboto Black" w:hAnsi="Roboto" w:cs="Arial"/>
          <w:color w:val="212324"/>
          <w:spacing w:val="3"/>
          <w:sz w:val="21"/>
          <w:szCs w:val="21"/>
        </w:rPr>
        <w:t>Güvenir</w:t>
      </w:r>
      <w:proofErr w:type="spellEnd"/>
    </w:p>
    <w:p w14:paraId="676ED7AD" w14:textId="77777777" w:rsidR="00462336" w:rsidRPr="00462336" w:rsidRDefault="00462336" w:rsidP="00462336">
      <w:pPr>
        <w:spacing w:line="240" w:lineRule="exact"/>
        <w:ind w:left="105" w:right="864"/>
        <w:jc w:val="both"/>
        <w:rPr>
          <w:rFonts w:ascii="Roboto" w:eastAsia="Roboto Black" w:hAnsi="Roboto" w:cs="Arial"/>
          <w:color w:val="212324"/>
          <w:spacing w:val="3"/>
          <w:sz w:val="21"/>
          <w:szCs w:val="21"/>
        </w:rPr>
      </w:pPr>
    </w:p>
    <w:p w14:paraId="6EBD1D4E" w14:textId="5EB8E926" w:rsidR="007D4CAE" w:rsidRPr="00462336" w:rsidRDefault="007D4CAE" w:rsidP="00462336">
      <w:pPr>
        <w:tabs>
          <w:tab w:val="left" w:pos="3852"/>
        </w:tabs>
        <w:spacing w:line="200" w:lineRule="exact"/>
        <w:ind w:right="864"/>
        <w:jc w:val="both"/>
        <w:rPr>
          <w:rFonts w:ascii="Roboto" w:hAnsi="Roboto"/>
        </w:rPr>
      </w:pPr>
    </w:p>
    <w:p w14:paraId="0D530F7C" w14:textId="651C1878" w:rsidR="007D4CAE" w:rsidRPr="00462336" w:rsidRDefault="00000000" w:rsidP="00462336">
      <w:pPr>
        <w:spacing w:before="22"/>
        <w:ind w:left="105" w:right="864"/>
        <w:jc w:val="both"/>
        <w:rPr>
          <w:rFonts w:ascii="Roboto Black" w:eastAsia="Roboto Black" w:hAnsi="Roboto Black" w:cs="Roboto Black"/>
          <w:sz w:val="24"/>
          <w:szCs w:val="24"/>
        </w:rPr>
      </w:pPr>
      <w:r>
        <w:rPr>
          <w:rFonts w:ascii="Roboto Black" w:eastAsia="Roboto Black" w:hAnsi="Roboto Black" w:cs="Roboto Black"/>
          <w:color w:val="1F2023"/>
          <w:w w:val="97"/>
          <w:sz w:val="24"/>
          <w:szCs w:val="24"/>
        </w:rPr>
        <w:t>Inn</w:t>
      </w:r>
      <w:r>
        <w:rPr>
          <w:rFonts w:ascii="Roboto Black" w:eastAsia="Roboto Black" w:hAnsi="Roboto Black" w:cs="Roboto Black"/>
          <w:color w:val="1F2023"/>
          <w:spacing w:val="-1"/>
          <w:w w:val="97"/>
          <w:sz w:val="24"/>
          <w:szCs w:val="24"/>
        </w:rPr>
        <w:t>o</w:t>
      </w:r>
      <w:r>
        <w:rPr>
          <w:rFonts w:ascii="Roboto Black" w:eastAsia="Roboto Black" w:hAnsi="Roboto Black" w:cs="Roboto Black"/>
          <w:color w:val="1F2023"/>
          <w:spacing w:val="-2"/>
          <w:w w:val="97"/>
          <w:sz w:val="24"/>
          <w:szCs w:val="24"/>
        </w:rPr>
        <w:t>v</w:t>
      </w:r>
      <w:r>
        <w:rPr>
          <w:rFonts w:ascii="Roboto Black" w:eastAsia="Roboto Black" w:hAnsi="Roboto Black" w:cs="Roboto Black"/>
          <w:color w:val="1F2023"/>
          <w:w w:val="97"/>
          <w:sz w:val="24"/>
          <w:szCs w:val="24"/>
        </w:rPr>
        <w:t>ation</w:t>
      </w:r>
      <w:r>
        <w:rPr>
          <w:rFonts w:ascii="Roboto Black" w:eastAsia="Roboto Black" w:hAnsi="Roboto Black" w:cs="Roboto Black"/>
          <w:color w:val="1F2023"/>
          <w:spacing w:val="2"/>
          <w:w w:val="97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Expe</w:t>
      </w:r>
      <w:r>
        <w:rPr>
          <w:rFonts w:ascii="Roboto Black" w:eastAsia="Roboto Black" w:hAnsi="Roboto Black" w:cs="Roboto Black"/>
          <w:color w:val="1F2023"/>
          <w:spacing w:val="7"/>
          <w:sz w:val="24"/>
          <w:szCs w:val="24"/>
        </w:rPr>
        <w:t>r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t</w:t>
      </w:r>
      <w:r>
        <w:rPr>
          <w:rFonts w:ascii="Roboto Black" w:eastAsia="Roboto Black" w:hAnsi="Roboto Black" w:cs="Roboto Black"/>
          <w:color w:val="1F2023"/>
          <w:spacing w:val="-23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 xml:space="preserve">Name and </w:t>
      </w:r>
      <w:r>
        <w:rPr>
          <w:rFonts w:ascii="Roboto Black" w:eastAsia="Roboto Black" w:hAnsi="Roboto Black" w:cs="Roboto Black"/>
          <w:color w:val="1F2023"/>
          <w:w w:val="98"/>
          <w:sz w:val="24"/>
          <w:szCs w:val="24"/>
        </w:rPr>
        <w:t>Lastname:</w:t>
      </w:r>
      <w:r>
        <w:rPr>
          <w:rFonts w:ascii="Roboto Black" w:eastAsia="Roboto Black" w:hAnsi="Roboto Black" w:cs="Roboto Black"/>
          <w:color w:val="1F2023"/>
          <w:spacing w:val="-1"/>
          <w:w w:val="98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D92F24"/>
          <w:sz w:val="24"/>
          <w:szCs w:val="24"/>
        </w:rPr>
        <w:t>*</w:t>
      </w:r>
    </w:p>
    <w:p w14:paraId="4685CC75" w14:textId="77777777" w:rsidR="007D4CAE" w:rsidRPr="00462336" w:rsidRDefault="007D4CAE" w:rsidP="00462336">
      <w:pPr>
        <w:spacing w:line="200" w:lineRule="exact"/>
        <w:ind w:right="864"/>
        <w:jc w:val="both"/>
        <w:rPr>
          <w:rFonts w:ascii="Roboto" w:hAnsi="Roboto"/>
        </w:rPr>
      </w:pPr>
    </w:p>
    <w:p w14:paraId="56942505" w14:textId="77777777" w:rsidR="00462336" w:rsidRDefault="008E1458" w:rsidP="00462336">
      <w:pPr>
        <w:spacing w:line="240" w:lineRule="exact"/>
        <w:ind w:left="105" w:right="864"/>
        <w:jc w:val="both"/>
        <w:rPr>
          <w:rFonts w:ascii="Roboto" w:eastAsia="Roboto Black" w:hAnsi="Roboto" w:cs="Arial"/>
          <w:color w:val="212324"/>
          <w:spacing w:val="-4"/>
          <w:sz w:val="21"/>
          <w:szCs w:val="21"/>
        </w:rPr>
      </w:pPr>
      <w:r w:rsidRPr="00462336">
        <w:rPr>
          <w:rFonts w:ascii="Roboto" w:eastAsia="Roboto Black" w:hAnsi="Roboto" w:cs="Arial"/>
          <w:color w:val="212324"/>
          <w:spacing w:val="-4"/>
          <w:sz w:val="21"/>
          <w:szCs w:val="21"/>
        </w:rPr>
        <w:t>Ahmet Eren Başak</w:t>
      </w:r>
    </w:p>
    <w:p w14:paraId="2E8BDBB0" w14:textId="01167BB3" w:rsidR="00462336" w:rsidRPr="00462336" w:rsidRDefault="00000000" w:rsidP="00462336">
      <w:pPr>
        <w:spacing w:line="240" w:lineRule="exact"/>
        <w:ind w:left="105" w:right="864"/>
        <w:jc w:val="both"/>
        <w:rPr>
          <w:rFonts w:ascii="Roboto" w:eastAsia="Roboto Black" w:hAnsi="Roboto" w:cs="Arial"/>
          <w:sz w:val="21"/>
          <w:szCs w:val="21"/>
        </w:rPr>
      </w:pPr>
      <w:r w:rsidRPr="00462336">
        <w:rPr>
          <w:rFonts w:ascii="Roboto" w:hAnsi="Roboto"/>
          <w:noProof/>
          <w:sz w:val="16"/>
          <w:szCs w:val="16"/>
        </w:rPr>
        <w:pict w14:anchorId="2FCC56B0">
          <v:polyline id="_x0000_s2076" style="position:absolute;left:0;text-align:left;z-index:-251623936" points="261pt,666.55pt,482.25pt,666.55pt" coordorigin="1705,4398" coordsize="4425,0" filled="f" strokecolor="white" strokeweight=".85pt">
            <v:path arrowok="t"/>
            <o:lock v:ext="edit" verticies="t"/>
          </v:polyline>
        </w:pict>
      </w:r>
    </w:p>
    <w:p w14:paraId="52E3FBE9" w14:textId="77777777" w:rsidR="007D4CAE" w:rsidRPr="00462336" w:rsidRDefault="007D4CAE" w:rsidP="00462336">
      <w:pPr>
        <w:spacing w:line="200" w:lineRule="exact"/>
        <w:ind w:right="864"/>
        <w:jc w:val="both"/>
        <w:rPr>
          <w:rFonts w:ascii="Roboto" w:hAnsi="Roboto"/>
        </w:rPr>
      </w:pPr>
    </w:p>
    <w:p w14:paraId="3FC83D18" w14:textId="4677C135" w:rsidR="007D4CAE" w:rsidRPr="00462336" w:rsidRDefault="00000000" w:rsidP="00462336">
      <w:pPr>
        <w:spacing w:before="22"/>
        <w:ind w:left="105" w:right="864"/>
        <w:jc w:val="both"/>
        <w:rPr>
          <w:rFonts w:ascii="Roboto Black" w:eastAsia="Roboto Black" w:hAnsi="Roboto Black" w:cs="Roboto Black"/>
          <w:sz w:val="24"/>
          <w:szCs w:val="24"/>
        </w:rPr>
      </w:pPr>
      <w:r>
        <w:rPr>
          <w:rFonts w:ascii="Roboto Black" w:eastAsia="Roboto Black" w:hAnsi="Roboto Black" w:cs="Roboto Black"/>
          <w:color w:val="1F2023"/>
          <w:sz w:val="24"/>
          <w:szCs w:val="24"/>
        </w:rPr>
        <w:t>The</w:t>
      </w:r>
      <w:r>
        <w:rPr>
          <w:rFonts w:ascii="Roboto Black" w:eastAsia="Roboto Black" w:hAnsi="Roboto Black" w:cs="Roboto Black"/>
          <w:color w:val="1F2023"/>
          <w:spacing w:val="-17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URL</w:t>
      </w:r>
      <w:r>
        <w:rPr>
          <w:rFonts w:ascii="Roboto Black" w:eastAsia="Roboto Black" w:hAnsi="Roboto Black" w:cs="Roboto Black"/>
          <w:color w:val="1F2023"/>
          <w:spacing w:val="-13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of</w:t>
      </w:r>
      <w:r>
        <w:rPr>
          <w:rFonts w:ascii="Roboto Black" w:eastAsia="Roboto Black" w:hAnsi="Roboto Black" w:cs="Roboto Black"/>
          <w:color w:val="1F2023"/>
          <w:spacing w:val="-2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the</w:t>
      </w:r>
      <w:r>
        <w:rPr>
          <w:rFonts w:ascii="Roboto Black" w:eastAsia="Roboto Black" w:hAnsi="Roboto Black" w:cs="Roboto Black"/>
          <w:color w:val="1F2023"/>
          <w:spacing w:val="-14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Project</w:t>
      </w:r>
      <w:r>
        <w:rPr>
          <w:rFonts w:ascii="Roboto Black" w:eastAsia="Roboto Black" w:hAnsi="Roboto Black" w:cs="Roboto Black"/>
          <w:color w:val="1F2023"/>
          <w:spacing w:val="3"/>
          <w:w w:val="96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spacing w:val="-3"/>
          <w:sz w:val="24"/>
          <w:szCs w:val="24"/>
        </w:rPr>
        <w:t>W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eb</w:t>
      </w:r>
      <w:r>
        <w:rPr>
          <w:rFonts w:ascii="Roboto Black" w:eastAsia="Roboto Black" w:hAnsi="Roboto Black" w:cs="Roboto Black"/>
          <w:color w:val="1F2023"/>
          <w:spacing w:val="-1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spacing w:val="-1"/>
          <w:w w:val="96"/>
          <w:sz w:val="24"/>
          <w:szCs w:val="24"/>
        </w:rPr>
        <w:t>P</w:t>
      </w:r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 xml:space="preserve">age: </w:t>
      </w:r>
      <w:r>
        <w:rPr>
          <w:rFonts w:ascii="Roboto Black" w:eastAsia="Roboto Black" w:hAnsi="Roboto Black" w:cs="Roboto Black"/>
          <w:color w:val="D92F24"/>
          <w:sz w:val="24"/>
          <w:szCs w:val="24"/>
        </w:rPr>
        <w:t>*</w:t>
      </w:r>
    </w:p>
    <w:p w14:paraId="7FDC8992" w14:textId="77777777" w:rsidR="007D4CAE" w:rsidRPr="00462336" w:rsidRDefault="007D4CAE" w:rsidP="00462336">
      <w:pPr>
        <w:spacing w:line="200" w:lineRule="exact"/>
        <w:ind w:right="864"/>
        <w:jc w:val="both"/>
        <w:rPr>
          <w:rFonts w:ascii="Roboto" w:hAnsi="Roboto"/>
        </w:rPr>
      </w:pPr>
    </w:p>
    <w:p w14:paraId="7B3D7DF8" w14:textId="7C56FB8E" w:rsidR="00462336" w:rsidRPr="008E0F05" w:rsidRDefault="008E0F05" w:rsidP="00462336">
      <w:pPr>
        <w:spacing w:line="240" w:lineRule="exact"/>
        <w:ind w:left="105" w:right="864"/>
        <w:jc w:val="both"/>
        <w:rPr>
          <w:rStyle w:val="Hyperlink"/>
          <w:rFonts w:ascii="Roboto" w:eastAsia="Roboto Black" w:hAnsi="Roboto" w:cs="Roboto Black"/>
          <w:spacing w:val="-4"/>
          <w:sz w:val="21"/>
          <w:szCs w:val="21"/>
        </w:rPr>
      </w:pPr>
      <w:r>
        <w:rPr>
          <w:rFonts w:ascii="Roboto" w:eastAsia="Roboto Black" w:hAnsi="Roboto" w:cs="Roboto Black"/>
          <w:color w:val="212324"/>
          <w:spacing w:val="-4"/>
          <w:sz w:val="21"/>
          <w:szCs w:val="21"/>
        </w:rPr>
        <w:fldChar w:fldCharType="begin"/>
      </w:r>
      <w:r>
        <w:rPr>
          <w:rFonts w:ascii="Roboto" w:eastAsia="Roboto Black" w:hAnsi="Roboto" w:cs="Roboto Black"/>
          <w:color w:val="212324"/>
          <w:spacing w:val="-4"/>
          <w:sz w:val="21"/>
          <w:szCs w:val="21"/>
        </w:rPr>
        <w:instrText>HYPERLINK "https://linguist-ai.github.io/"</w:instrText>
      </w:r>
      <w:r>
        <w:rPr>
          <w:rFonts w:ascii="Roboto" w:eastAsia="Roboto Black" w:hAnsi="Roboto" w:cs="Roboto Black"/>
          <w:color w:val="212324"/>
          <w:spacing w:val="-4"/>
          <w:sz w:val="21"/>
          <w:szCs w:val="21"/>
        </w:rPr>
      </w:r>
      <w:r>
        <w:rPr>
          <w:rFonts w:ascii="Roboto" w:eastAsia="Roboto Black" w:hAnsi="Roboto" w:cs="Roboto Black"/>
          <w:color w:val="212324"/>
          <w:spacing w:val="-4"/>
          <w:sz w:val="21"/>
          <w:szCs w:val="21"/>
        </w:rPr>
        <w:fldChar w:fldCharType="separate"/>
      </w:r>
      <w:r w:rsidR="008E1458" w:rsidRPr="008E0F05">
        <w:rPr>
          <w:rStyle w:val="Hyperlink"/>
          <w:rFonts w:ascii="Roboto" w:eastAsia="Roboto Black" w:hAnsi="Roboto" w:cs="Roboto Black"/>
          <w:spacing w:val="-4"/>
          <w:sz w:val="21"/>
          <w:szCs w:val="21"/>
        </w:rPr>
        <w:t>linguist-ai.g</w:t>
      </w:r>
      <w:r w:rsidR="008E1458" w:rsidRPr="008E0F05">
        <w:rPr>
          <w:rStyle w:val="Hyperlink"/>
          <w:rFonts w:ascii="Roboto" w:eastAsia="Roboto Black" w:hAnsi="Roboto" w:cs="Roboto Black"/>
          <w:spacing w:val="-4"/>
          <w:sz w:val="21"/>
          <w:szCs w:val="21"/>
        </w:rPr>
        <w:t>i</w:t>
      </w:r>
      <w:r w:rsidR="008E1458" w:rsidRPr="008E0F05">
        <w:rPr>
          <w:rStyle w:val="Hyperlink"/>
          <w:rFonts w:ascii="Roboto" w:eastAsia="Roboto Black" w:hAnsi="Roboto" w:cs="Roboto Black"/>
          <w:spacing w:val="-4"/>
          <w:sz w:val="21"/>
          <w:szCs w:val="21"/>
        </w:rPr>
        <w:t>thub</w:t>
      </w:r>
      <w:r w:rsidR="00462336" w:rsidRPr="008E0F05">
        <w:rPr>
          <w:rStyle w:val="Hyperlink"/>
          <w:rFonts w:ascii="Roboto" w:eastAsia="Roboto Black" w:hAnsi="Roboto" w:cs="Roboto Black"/>
          <w:spacing w:val="-4"/>
          <w:sz w:val="21"/>
          <w:szCs w:val="21"/>
        </w:rPr>
        <w:t>.io</w:t>
      </w:r>
    </w:p>
    <w:p w14:paraId="4F1695D7" w14:textId="29B188C6" w:rsidR="007D4CAE" w:rsidRPr="00462336" w:rsidRDefault="008E0F05" w:rsidP="00462336">
      <w:pPr>
        <w:spacing w:line="240" w:lineRule="exact"/>
        <w:ind w:left="105" w:right="864"/>
        <w:jc w:val="both"/>
        <w:rPr>
          <w:rFonts w:ascii="Roboto" w:eastAsia="Roboto Black" w:hAnsi="Roboto" w:cs="Roboto Black"/>
          <w:sz w:val="21"/>
          <w:szCs w:val="21"/>
        </w:rPr>
      </w:pPr>
      <w:r>
        <w:rPr>
          <w:rFonts w:ascii="Roboto" w:eastAsia="Roboto Black" w:hAnsi="Roboto" w:cs="Roboto Black"/>
          <w:color w:val="212324"/>
          <w:spacing w:val="-4"/>
          <w:sz w:val="21"/>
          <w:szCs w:val="21"/>
        </w:rPr>
        <w:fldChar w:fldCharType="end"/>
      </w:r>
      <w:r w:rsidR="00000000" w:rsidRPr="00462336">
        <w:rPr>
          <w:rFonts w:ascii="Roboto" w:hAnsi="Roboto"/>
          <w:noProof/>
          <w:sz w:val="16"/>
          <w:szCs w:val="16"/>
        </w:rPr>
        <w:pict w14:anchorId="5566BAA4">
          <v:polyline id="_x0000_s2075" style="position:absolute;left:0;text-align:left;z-index:-251622912;mso-position-horizontal-relative:text;mso-position-vertical-relative:text" points="261pt,1004.75pt,482.25pt,1004.75pt" coordorigin="1705,6648" coordsize="4425,0" filled="f" strokecolor="white" strokeweight=".85pt">
            <v:path arrowok="t"/>
            <o:lock v:ext="edit" verticies="t"/>
          </v:polyline>
        </w:pict>
      </w:r>
    </w:p>
    <w:p w14:paraId="1A504800" w14:textId="77777777" w:rsidR="00462336" w:rsidRPr="00462336" w:rsidRDefault="00462336" w:rsidP="00462336">
      <w:pPr>
        <w:spacing w:line="240" w:lineRule="exact"/>
        <w:ind w:left="105" w:right="864"/>
        <w:jc w:val="both"/>
        <w:rPr>
          <w:rFonts w:ascii="Roboto" w:eastAsia="Roboto Black" w:hAnsi="Roboto" w:cs="Roboto Black"/>
          <w:sz w:val="21"/>
          <w:szCs w:val="21"/>
        </w:rPr>
      </w:pPr>
    </w:p>
    <w:p w14:paraId="307F2D2D" w14:textId="77777777" w:rsidR="007D4CAE" w:rsidRDefault="00000000" w:rsidP="00462336">
      <w:pPr>
        <w:spacing w:before="22"/>
        <w:ind w:left="105" w:right="864"/>
        <w:jc w:val="both"/>
        <w:rPr>
          <w:rFonts w:ascii="Roboto Black" w:eastAsia="Roboto Black" w:hAnsi="Roboto Black" w:cs="Roboto Black"/>
          <w:sz w:val="24"/>
          <w:szCs w:val="24"/>
        </w:rPr>
      </w:pPr>
      <w:r>
        <w:rPr>
          <w:rFonts w:ascii="Roboto Black" w:eastAsia="Roboto Black" w:hAnsi="Roboto Black" w:cs="Roboto Black"/>
          <w:color w:val="1F2023"/>
          <w:spacing w:val="-11"/>
          <w:sz w:val="24"/>
          <w:szCs w:val="24"/>
        </w:rPr>
        <w:t>T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eam</w:t>
      </w:r>
      <w:r>
        <w:rPr>
          <w:rFonts w:ascii="Roboto Black" w:eastAsia="Roboto Black" w:hAnsi="Roboto Black" w:cs="Roboto Black"/>
          <w:color w:val="1F2023"/>
          <w:spacing w:val="-9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Member</w:t>
      </w:r>
      <w:r>
        <w:rPr>
          <w:rFonts w:ascii="Roboto Black" w:eastAsia="Roboto Black" w:hAnsi="Roboto Black" w:cs="Roboto Black"/>
          <w:color w:val="1F2023"/>
          <w:spacing w:val="-18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1</w:t>
      </w:r>
      <w:r>
        <w:rPr>
          <w:rFonts w:ascii="Roboto Black" w:eastAsia="Roboto Black" w:hAnsi="Roboto Black" w:cs="Roboto Black"/>
          <w:color w:val="1F2023"/>
          <w:spacing w:val="-6"/>
          <w:sz w:val="24"/>
          <w:szCs w:val="24"/>
        </w:rPr>
        <w:t xml:space="preserve"> </w:t>
      </w:r>
      <w:proofErr w:type="spellStart"/>
      <w:proofErr w:type="gramStart"/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StudentI</w:t>
      </w:r>
      <w:r>
        <w:rPr>
          <w:rFonts w:ascii="Roboto Black" w:eastAsia="Roboto Black" w:hAnsi="Roboto Black" w:cs="Roboto Black"/>
          <w:color w:val="1F2023"/>
          <w:spacing w:val="-9"/>
          <w:w w:val="96"/>
          <w:sz w:val="24"/>
          <w:szCs w:val="24"/>
        </w:rPr>
        <w:t>D</w:t>
      </w:r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,Name</w:t>
      </w:r>
      <w:proofErr w:type="gramEnd"/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,Surname</w:t>
      </w:r>
      <w:proofErr w:type="spellEnd"/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:</w:t>
      </w:r>
      <w:r>
        <w:rPr>
          <w:rFonts w:ascii="Roboto Black" w:eastAsia="Roboto Black" w:hAnsi="Roboto Black" w:cs="Roboto Black"/>
          <w:color w:val="1F2023"/>
          <w:spacing w:val="10"/>
          <w:w w:val="96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D92F24"/>
          <w:sz w:val="24"/>
          <w:szCs w:val="24"/>
        </w:rPr>
        <w:t>*</w:t>
      </w:r>
    </w:p>
    <w:p w14:paraId="19F4E98C" w14:textId="77777777" w:rsidR="007D4CAE" w:rsidRDefault="007D4CAE" w:rsidP="00462336">
      <w:pPr>
        <w:spacing w:before="1" w:line="120" w:lineRule="exact"/>
        <w:ind w:right="864"/>
        <w:jc w:val="both"/>
        <w:rPr>
          <w:sz w:val="12"/>
          <w:szCs w:val="12"/>
        </w:rPr>
      </w:pPr>
    </w:p>
    <w:p w14:paraId="6E8B7CDA" w14:textId="14E6D9D5" w:rsidR="007D4CAE" w:rsidRPr="00462336" w:rsidRDefault="00000000" w:rsidP="00462336">
      <w:pPr>
        <w:ind w:left="105" w:right="864"/>
        <w:jc w:val="both"/>
        <w:rPr>
          <w:rFonts w:ascii="Roboto" w:eastAsia="Roboto" w:hAnsi="Roboto" w:cs="Roboto"/>
          <w:sz w:val="22"/>
          <w:szCs w:val="22"/>
        </w:rPr>
      </w:pPr>
      <w:proofErr w:type="spellStart"/>
      <w:proofErr w:type="gramStart"/>
      <w:r>
        <w:rPr>
          <w:rFonts w:ascii="Roboto" w:eastAsia="Roboto" w:hAnsi="Roboto" w:cs="Roboto"/>
          <w:i/>
          <w:color w:val="1F2023"/>
          <w:sz w:val="22"/>
          <w:szCs w:val="22"/>
        </w:rPr>
        <w:t>Pleas</w:t>
      </w:r>
      <w:r>
        <w:rPr>
          <w:rFonts w:ascii="Roboto" w:eastAsia="Roboto" w:hAnsi="Roboto" w:cs="Roboto"/>
          <w:i/>
          <w:color w:val="1F2023"/>
          <w:spacing w:val="-1"/>
          <w:sz w:val="22"/>
          <w:szCs w:val="22"/>
        </w:rPr>
        <w:t>e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,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use</w:t>
      </w:r>
      <w:proofErr w:type="gramEnd"/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,comma</w:t>
      </w:r>
      <w:r>
        <w:rPr>
          <w:rFonts w:ascii="Roboto" w:eastAsia="Roboto" w:hAnsi="Roboto" w:cs="Roboto"/>
          <w:b/>
          <w:i/>
          <w:color w:val="1F2023"/>
          <w:spacing w:val="-1"/>
          <w:sz w:val="22"/>
          <w:szCs w:val="22"/>
        </w:rPr>
        <w:t>,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as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,sepa</w:t>
      </w:r>
      <w:r>
        <w:rPr>
          <w:rFonts w:ascii="Roboto" w:eastAsia="Roboto" w:hAnsi="Roboto" w:cs="Roboto"/>
          <w:b/>
          <w:i/>
          <w:color w:val="1F2023"/>
          <w:spacing w:val="-3"/>
          <w:sz w:val="22"/>
          <w:szCs w:val="22"/>
        </w:rPr>
        <w:t>r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a</w:t>
      </w:r>
      <w:r>
        <w:rPr>
          <w:rFonts w:ascii="Roboto" w:eastAsia="Roboto" w:hAnsi="Roboto" w:cs="Roboto"/>
          <w:b/>
          <w:i/>
          <w:color w:val="1F2023"/>
          <w:spacing w:val="-3"/>
          <w:sz w:val="22"/>
          <w:szCs w:val="22"/>
        </w:rPr>
        <w:t>t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or</w:t>
      </w:r>
      <w:proofErr w:type="spellEnd"/>
    </w:p>
    <w:p w14:paraId="7841B765" w14:textId="77777777" w:rsidR="007D4CAE" w:rsidRDefault="007D4CAE" w:rsidP="00462336">
      <w:pPr>
        <w:spacing w:line="200" w:lineRule="exact"/>
        <w:ind w:right="864"/>
        <w:jc w:val="both"/>
      </w:pPr>
    </w:p>
    <w:p w14:paraId="3A4863BF" w14:textId="6FEB0B3E" w:rsidR="00462336" w:rsidRDefault="008E1458" w:rsidP="00462336">
      <w:pPr>
        <w:spacing w:line="240" w:lineRule="exact"/>
        <w:ind w:left="105" w:right="864"/>
        <w:jc w:val="both"/>
        <w:rPr>
          <w:rFonts w:ascii="Roboto" w:eastAsia="Roboto Black" w:hAnsi="Roboto" w:cs="Roboto Black"/>
          <w:color w:val="212324"/>
          <w:spacing w:val="-4"/>
          <w:sz w:val="21"/>
          <w:szCs w:val="21"/>
        </w:rPr>
      </w:pPr>
      <w:proofErr w:type="gramStart"/>
      <w:r w:rsidRPr="00462336">
        <w:rPr>
          <w:rFonts w:ascii="Roboto" w:eastAsia="Roboto Black" w:hAnsi="Roboto" w:cs="Roboto Black"/>
          <w:color w:val="212324"/>
          <w:spacing w:val="-4"/>
          <w:sz w:val="21"/>
          <w:szCs w:val="21"/>
        </w:rPr>
        <w:t>22002811,Selim</w:t>
      </w:r>
      <w:proofErr w:type="gramEnd"/>
      <w:r w:rsidRPr="00462336">
        <w:rPr>
          <w:rFonts w:ascii="Roboto" w:eastAsia="Roboto Black" w:hAnsi="Roboto" w:cs="Roboto Black"/>
          <w:color w:val="212324"/>
          <w:spacing w:val="-4"/>
          <w:sz w:val="21"/>
          <w:szCs w:val="21"/>
        </w:rPr>
        <w:t xml:space="preserve"> </w:t>
      </w:r>
      <w:proofErr w:type="spellStart"/>
      <w:r w:rsidRPr="00462336">
        <w:rPr>
          <w:rFonts w:ascii="Roboto" w:eastAsia="Roboto Black" w:hAnsi="Roboto" w:cs="Roboto Black"/>
          <w:color w:val="212324"/>
          <w:spacing w:val="-4"/>
          <w:sz w:val="21"/>
          <w:szCs w:val="21"/>
        </w:rPr>
        <w:t>Can,Güle</w:t>
      </w:r>
      <w:r w:rsidR="00000000">
        <w:rPr>
          <w:noProof/>
          <w:sz w:val="16"/>
          <w:szCs w:val="16"/>
        </w:rPr>
        <w:pict w14:anchorId="30BAFF19">
          <v:polyline id="_x0000_s2074" style="position:absolute;left:0;text-align:left;z-index:-251621888;mso-position-horizontal-relative:text;mso-position-vertical-relative:text" points="261pt,1400.95pt,482.25pt,1400.95pt" coordorigin="1705,9288" coordsize="4425,0" filled="f" strokecolor="white" strokeweight=".85pt">
            <v:path arrowok="t"/>
            <o:lock v:ext="edit" verticies="t"/>
          </v:polyline>
        </w:pict>
      </w:r>
      <w:r w:rsidR="00462336">
        <w:rPr>
          <w:rFonts w:ascii="Roboto" w:eastAsia="Roboto Black" w:hAnsi="Roboto" w:cs="Roboto Black"/>
          <w:color w:val="212324"/>
          <w:spacing w:val="-4"/>
          <w:sz w:val="21"/>
          <w:szCs w:val="21"/>
        </w:rPr>
        <w:t>r</w:t>
      </w:r>
      <w:proofErr w:type="spellEnd"/>
    </w:p>
    <w:p w14:paraId="5E2E4D6C" w14:textId="77777777" w:rsidR="00462336" w:rsidRPr="00462336" w:rsidRDefault="00462336" w:rsidP="00462336">
      <w:pPr>
        <w:spacing w:line="240" w:lineRule="exact"/>
        <w:ind w:left="105" w:right="864"/>
        <w:jc w:val="both"/>
        <w:rPr>
          <w:rFonts w:ascii="Roboto" w:eastAsia="Roboto Black" w:hAnsi="Roboto" w:cs="Roboto Black"/>
          <w:color w:val="212324"/>
          <w:spacing w:val="-4"/>
          <w:sz w:val="21"/>
          <w:szCs w:val="21"/>
        </w:rPr>
      </w:pPr>
    </w:p>
    <w:p w14:paraId="4B67B5D5" w14:textId="77777777" w:rsidR="007D4CAE" w:rsidRDefault="007D4CAE" w:rsidP="00462336">
      <w:pPr>
        <w:spacing w:line="200" w:lineRule="exact"/>
        <w:ind w:right="864"/>
        <w:jc w:val="both"/>
      </w:pPr>
    </w:p>
    <w:p w14:paraId="64B798A6" w14:textId="77777777" w:rsidR="007D4CAE" w:rsidRDefault="00000000" w:rsidP="00462336">
      <w:pPr>
        <w:spacing w:before="22"/>
        <w:ind w:left="105" w:right="864"/>
        <w:jc w:val="both"/>
        <w:rPr>
          <w:rFonts w:ascii="Roboto Black" w:eastAsia="Roboto Black" w:hAnsi="Roboto Black" w:cs="Roboto Black"/>
          <w:sz w:val="24"/>
          <w:szCs w:val="24"/>
        </w:rPr>
      </w:pPr>
      <w:r>
        <w:rPr>
          <w:rFonts w:ascii="Roboto Black" w:eastAsia="Roboto Black" w:hAnsi="Roboto Black" w:cs="Roboto Black"/>
          <w:color w:val="1F2023"/>
          <w:spacing w:val="-11"/>
          <w:sz w:val="24"/>
          <w:szCs w:val="24"/>
        </w:rPr>
        <w:t>T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eam</w:t>
      </w:r>
      <w:r>
        <w:rPr>
          <w:rFonts w:ascii="Roboto Black" w:eastAsia="Roboto Black" w:hAnsi="Roboto Black" w:cs="Roboto Black"/>
          <w:color w:val="1F2023"/>
          <w:spacing w:val="-9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Member</w:t>
      </w:r>
      <w:r>
        <w:rPr>
          <w:rFonts w:ascii="Roboto Black" w:eastAsia="Roboto Black" w:hAnsi="Roboto Black" w:cs="Roboto Black"/>
          <w:color w:val="1F2023"/>
          <w:spacing w:val="-18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2</w:t>
      </w:r>
      <w:r>
        <w:rPr>
          <w:rFonts w:ascii="Roboto Black" w:eastAsia="Roboto Black" w:hAnsi="Roboto Black" w:cs="Roboto Black"/>
          <w:color w:val="1F2023"/>
          <w:spacing w:val="-6"/>
          <w:sz w:val="24"/>
          <w:szCs w:val="24"/>
        </w:rPr>
        <w:t xml:space="preserve"> </w:t>
      </w:r>
      <w:proofErr w:type="spellStart"/>
      <w:proofErr w:type="gramStart"/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StudentI</w:t>
      </w:r>
      <w:r>
        <w:rPr>
          <w:rFonts w:ascii="Roboto Black" w:eastAsia="Roboto Black" w:hAnsi="Roboto Black" w:cs="Roboto Black"/>
          <w:color w:val="1F2023"/>
          <w:spacing w:val="-9"/>
          <w:w w:val="96"/>
          <w:sz w:val="24"/>
          <w:szCs w:val="24"/>
        </w:rPr>
        <w:t>D</w:t>
      </w:r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,Name</w:t>
      </w:r>
      <w:proofErr w:type="gramEnd"/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,Surname</w:t>
      </w:r>
      <w:proofErr w:type="spellEnd"/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:</w:t>
      </w:r>
      <w:r>
        <w:rPr>
          <w:rFonts w:ascii="Roboto Black" w:eastAsia="Roboto Black" w:hAnsi="Roboto Black" w:cs="Roboto Black"/>
          <w:color w:val="1F2023"/>
          <w:spacing w:val="10"/>
          <w:w w:val="96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D92F24"/>
          <w:sz w:val="24"/>
          <w:szCs w:val="24"/>
        </w:rPr>
        <w:t>*</w:t>
      </w:r>
    </w:p>
    <w:p w14:paraId="72680433" w14:textId="77777777" w:rsidR="007D4CAE" w:rsidRDefault="007D4CAE" w:rsidP="00462336">
      <w:pPr>
        <w:spacing w:before="1" w:line="120" w:lineRule="exact"/>
        <w:ind w:right="864"/>
        <w:jc w:val="both"/>
        <w:rPr>
          <w:sz w:val="12"/>
          <w:szCs w:val="12"/>
        </w:rPr>
      </w:pPr>
    </w:p>
    <w:p w14:paraId="1B7607F3" w14:textId="77777777" w:rsidR="007D4CAE" w:rsidRDefault="00000000" w:rsidP="00462336">
      <w:pPr>
        <w:ind w:left="105" w:right="864"/>
        <w:jc w:val="both"/>
        <w:rPr>
          <w:rFonts w:ascii="Roboto" w:eastAsia="Roboto" w:hAnsi="Roboto" w:cs="Roboto"/>
          <w:sz w:val="22"/>
          <w:szCs w:val="22"/>
        </w:rPr>
      </w:pPr>
      <w:proofErr w:type="spellStart"/>
      <w:r>
        <w:rPr>
          <w:rFonts w:ascii="Roboto" w:eastAsia="Roboto" w:hAnsi="Roboto" w:cs="Roboto"/>
          <w:i/>
          <w:color w:val="1F2023"/>
          <w:sz w:val="22"/>
          <w:szCs w:val="22"/>
        </w:rPr>
        <w:t>Pleas</w:t>
      </w:r>
      <w:r>
        <w:rPr>
          <w:rFonts w:ascii="Roboto" w:eastAsia="Roboto" w:hAnsi="Roboto" w:cs="Roboto"/>
          <w:i/>
          <w:color w:val="1F2023"/>
          <w:spacing w:val="-1"/>
          <w:sz w:val="22"/>
          <w:szCs w:val="22"/>
        </w:rPr>
        <w:t>e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,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use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,comma</w:t>
      </w:r>
      <w:r>
        <w:rPr>
          <w:rFonts w:ascii="Roboto" w:eastAsia="Roboto" w:hAnsi="Roboto" w:cs="Roboto"/>
          <w:b/>
          <w:i/>
          <w:color w:val="1F2023"/>
          <w:spacing w:val="-1"/>
          <w:sz w:val="22"/>
          <w:szCs w:val="22"/>
        </w:rPr>
        <w:t>,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as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,sepa</w:t>
      </w:r>
      <w:r>
        <w:rPr>
          <w:rFonts w:ascii="Roboto" w:eastAsia="Roboto" w:hAnsi="Roboto" w:cs="Roboto"/>
          <w:b/>
          <w:i/>
          <w:color w:val="1F2023"/>
          <w:spacing w:val="-3"/>
          <w:sz w:val="22"/>
          <w:szCs w:val="22"/>
        </w:rPr>
        <w:t>r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a</w:t>
      </w:r>
      <w:r>
        <w:rPr>
          <w:rFonts w:ascii="Roboto" w:eastAsia="Roboto" w:hAnsi="Roboto" w:cs="Roboto"/>
          <w:b/>
          <w:i/>
          <w:color w:val="1F2023"/>
          <w:spacing w:val="-3"/>
          <w:sz w:val="22"/>
          <w:szCs w:val="22"/>
        </w:rPr>
        <w:t>t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or</w:t>
      </w:r>
      <w:proofErr w:type="spellEnd"/>
    </w:p>
    <w:p w14:paraId="546F0BB9" w14:textId="77777777" w:rsidR="007D4CAE" w:rsidRDefault="007D4CAE" w:rsidP="00462336">
      <w:pPr>
        <w:spacing w:line="200" w:lineRule="exact"/>
        <w:ind w:right="864"/>
        <w:jc w:val="both"/>
      </w:pPr>
    </w:p>
    <w:p w14:paraId="30928812" w14:textId="567D81D4" w:rsidR="00462336" w:rsidRDefault="00C527DD" w:rsidP="00462336">
      <w:pPr>
        <w:spacing w:line="240" w:lineRule="exact"/>
        <w:ind w:left="105" w:right="864"/>
        <w:jc w:val="both"/>
        <w:rPr>
          <w:rFonts w:ascii="Roboto" w:eastAsia="Roboto Black" w:hAnsi="Roboto" w:cs="Roboto Black"/>
          <w:color w:val="212324"/>
          <w:spacing w:val="-4"/>
          <w:sz w:val="21"/>
          <w:szCs w:val="21"/>
        </w:rPr>
      </w:pPr>
      <w:proofErr w:type="gramStart"/>
      <w:r w:rsidRPr="00C527DD">
        <w:rPr>
          <w:rFonts w:ascii="Roboto" w:eastAsia="Roboto Black" w:hAnsi="Roboto" w:cs="Roboto Black"/>
          <w:color w:val="212324"/>
          <w:spacing w:val="-4"/>
          <w:sz w:val="21"/>
          <w:szCs w:val="21"/>
        </w:rPr>
        <w:t>22001943</w:t>
      </w:r>
      <w:r>
        <w:rPr>
          <w:rFonts w:ascii="Roboto" w:eastAsia="Roboto Black" w:hAnsi="Roboto" w:cs="Roboto Black"/>
          <w:color w:val="212324"/>
          <w:spacing w:val="-4"/>
          <w:sz w:val="21"/>
          <w:szCs w:val="21"/>
        </w:rPr>
        <w:t>,</w:t>
      </w:r>
      <w:r w:rsidR="00462336" w:rsidRPr="00462336">
        <w:rPr>
          <w:rFonts w:ascii="Roboto" w:eastAsia="Roboto Black" w:hAnsi="Roboto" w:cs="Roboto Black"/>
          <w:color w:val="212324"/>
          <w:spacing w:val="-4"/>
          <w:sz w:val="21"/>
          <w:szCs w:val="21"/>
        </w:rPr>
        <w:t>Yağız</w:t>
      </w:r>
      <w:proofErr w:type="gramEnd"/>
      <w:r w:rsidR="00462336" w:rsidRPr="00462336">
        <w:rPr>
          <w:rFonts w:ascii="Roboto" w:eastAsia="Roboto Black" w:hAnsi="Roboto" w:cs="Roboto Black"/>
          <w:color w:val="212324"/>
          <w:spacing w:val="-4"/>
          <w:sz w:val="21"/>
          <w:szCs w:val="21"/>
        </w:rPr>
        <w:t xml:space="preserve"> </w:t>
      </w:r>
      <w:proofErr w:type="spellStart"/>
      <w:r w:rsidR="00462336" w:rsidRPr="00462336">
        <w:rPr>
          <w:rFonts w:ascii="Roboto" w:eastAsia="Roboto Black" w:hAnsi="Roboto" w:cs="Roboto Black"/>
          <w:color w:val="212324"/>
          <w:spacing w:val="-4"/>
          <w:sz w:val="21"/>
          <w:szCs w:val="21"/>
        </w:rPr>
        <w:t>Can,Aslan</w:t>
      </w:r>
      <w:proofErr w:type="spellEnd"/>
    </w:p>
    <w:p w14:paraId="5AA0A7FE" w14:textId="77777777" w:rsidR="00462336" w:rsidRDefault="00462336" w:rsidP="00462336">
      <w:pPr>
        <w:spacing w:line="240" w:lineRule="exact"/>
        <w:ind w:left="105" w:right="864"/>
        <w:jc w:val="both"/>
        <w:rPr>
          <w:rFonts w:ascii="Roboto" w:eastAsia="Roboto Black" w:hAnsi="Roboto" w:cs="Roboto Black"/>
          <w:sz w:val="21"/>
          <w:szCs w:val="21"/>
        </w:rPr>
      </w:pPr>
    </w:p>
    <w:p w14:paraId="731B7C0A" w14:textId="76D54CAA" w:rsidR="007D4CAE" w:rsidRPr="00462336" w:rsidRDefault="00000000" w:rsidP="00462336">
      <w:pPr>
        <w:spacing w:line="240" w:lineRule="exact"/>
        <w:ind w:left="105" w:right="864"/>
        <w:jc w:val="both"/>
        <w:rPr>
          <w:rFonts w:ascii="Roboto" w:eastAsia="Roboto Black" w:hAnsi="Roboto" w:cs="Roboto Black"/>
          <w:sz w:val="21"/>
          <w:szCs w:val="21"/>
        </w:rPr>
      </w:pPr>
      <w:r>
        <w:rPr>
          <w:noProof/>
          <w:sz w:val="16"/>
          <w:szCs w:val="16"/>
        </w:rPr>
        <w:pict w14:anchorId="74B50E41">
          <v:polyline id="_x0000_s2073" style="position:absolute;left:0;text-align:left;z-index:-251620864" points="261pt,1797.15pt,482.25pt,1797.15pt" coordorigin="1705,11928" coordsize="4425,0" filled="f" strokecolor="white" strokeweight=".85pt">
            <v:path arrowok="t"/>
            <o:lock v:ext="edit" verticies="t"/>
          </v:polyline>
        </w:pict>
      </w:r>
    </w:p>
    <w:p w14:paraId="0072780F" w14:textId="77777777" w:rsidR="007D4CAE" w:rsidRDefault="00000000" w:rsidP="00462336">
      <w:pPr>
        <w:spacing w:before="22"/>
        <w:ind w:left="105" w:right="864"/>
        <w:jc w:val="both"/>
        <w:rPr>
          <w:rFonts w:ascii="Roboto Black" w:eastAsia="Roboto Black" w:hAnsi="Roboto Black" w:cs="Roboto Black"/>
          <w:sz w:val="24"/>
          <w:szCs w:val="24"/>
        </w:rPr>
      </w:pPr>
      <w:r>
        <w:rPr>
          <w:rFonts w:ascii="Roboto Black" w:eastAsia="Roboto Black" w:hAnsi="Roboto Black" w:cs="Roboto Black"/>
          <w:color w:val="1F2023"/>
          <w:spacing w:val="-11"/>
          <w:sz w:val="24"/>
          <w:szCs w:val="24"/>
        </w:rPr>
        <w:t>T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eam</w:t>
      </w:r>
      <w:r>
        <w:rPr>
          <w:rFonts w:ascii="Roboto Black" w:eastAsia="Roboto Black" w:hAnsi="Roboto Black" w:cs="Roboto Black"/>
          <w:color w:val="1F2023"/>
          <w:spacing w:val="-9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Member</w:t>
      </w:r>
      <w:r>
        <w:rPr>
          <w:rFonts w:ascii="Roboto Black" w:eastAsia="Roboto Black" w:hAnsi="Roboto Black" w:cs="Roboto Black"/>
          <w:color w:val="1F2023"/>
          <w:spacing w:val="-18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3</w:t>
      </w:r>
      <w:r>
        <w:rPr>
          <w:rFonts w:ascii="Roboto Black" w:eastAsia="Roboto Black" w:hAnsi="Roboto Black" w:cs="Roboto Black"/>
          <w:color w:val="1F2023"/>
          <w:spacing w:val="-6"/>
          <w:sz w:val="24"/>
          <w:szCs w:val="24"/>
        </w:rPr>
        <w:t xml:space="preserve"> </w:t>
      </w:r>
      <w:proofErr w:type="spellStart"/>
      <w:proofErr w:type="gramStart"/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StudentI</w:t>
      </w:r>
      <w:r>
        <w:rPr>
          <w:rFonts w:ascii="Roboto Black" w:eastAsia="Roboto Black" w:hAnsi="Roboto Black" w:cs="Roboto Black"/>
          <w:color w:val="1F2023"/>
          <w:spacing w:val="-9"/>
          <w:w w:val="96"/>
          <w:sz w:val="24"/>
          <w:szCs w:val="24"/>
        </w:rPr>
        <w:t>D</w:t>
      </w:r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,Name</w:t>
      </w:r>
      <w:proofErr w:type="gramEnd"/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,Surname</w:t>
      </w:r>
      <w:proofErr w:type="spellEnd"/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:</w:t>
      </w:r>
      <w:r>
        <w:rPr>
          <w:rFonts w:ascii="Roboto Black" w:eastAsia="Roboto Black" w:hAnsi="Roboto Black" w:cs="Roboto Black"/>
          <w:color w:val="1F2023"/>
          <w:spacing w:val="10"/>
          <w:w w:val="96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D92F24"/>
          <w:sz w:val="24"/>
          <w:szCs w:val="24"/>
        </w:rPr>
        <w:t>*</w:t>
      </w:r>
    </w:p>
    <w:p w14:paraId="427484A2" w14:textId="77777777" w:rsidR="007D4CAE" w:rsidRDefault="007D4CAE" w:rsidP="00462336">
      <w:pPr>
        <w:spacing w:before="1" w:line="120" w:lineRule="exact"/>
        <w:ind w:right="864"/>
        <w:jc w:val="both"/>
        <w:rPr>
          <w:sz w:val="12"/>
          <w:szCs w:val="12"/>
        </w:rPr>
      </w:pPr>
    </w:p>
    <w:p w14:paraId="39019569" w14:textId="007AEA91" w:rsidR="007D4CAE" w:rsidRPr="00462336" w:rsidRDefault="00000000" w:rsidP="00462336">
      <w:pPr>
        <w:ind w:left="105" w:right="864"/>
        <w:jc w:val="both"/>
        <w:rPr>
          <w:rFonts w:ascii="Roboto" w:eastAsia="Roboto" w:hAnsi="Roboto" w:cs="Roboto"/>
          <w:sz w:val="22"/>
          <w:szCs w:val="22"/>
        </w:rPr>
      </w:pPr>
      <w:proofErr w:type="spellStart"/>
      <w:proofErr w:type="gramStart"/>
      <w:r>
        <w:rPr>
          <w:rFonts w:ascii="Roboto" w:eastAsia="Roboto" w:hAnsi="Roboto" w:cs="Roboto"/>
          <w:i/>
          <w:color w:val="1F2023"/>
          <w:sz w:val="22"/>
          <w:szCs w:val="22"/>
        </w:rPr>
        <w:t>Pleas</w:t>
      </w:r>
      <w:r>
        <w:rPr>
          <w:rFonts w:ascii="Roboto" w:eastAsia="Roboto" w:hAnsi="Roboto" w:cs="Roboto"/>
          <w:i/>
          <w:color w:val="1F2023"/>
          <w:spacing w:val="-1"/>
          <w:sz w:val="22"/>
          <w:szCs w:val="22"/>
        </w:rPr>
        <w:t>e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,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use</w:t>
      </w:r>
      <w:proofErr w:type="gramEnd"/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,comma</w:t>
      </w:r>
      <w:r>
        <w:rPr>
          <w:rFonts w:ascii="Roboto" w:eastAsia="Roboto" w:hAnsi="Roboto" w:cs="Roboto"/>
          <w:b/>
          <w:i/>
          <w:color w:val="1F2023"/>
          <w:spacing w:val="-1"/>
          <w:sz w:val="22"/>
          <w:szCs w:val="22"/>
        </w:rPr>
        <w:t>,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as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,sepa</w:t>
      </w:r>
      <w:r>
        <w:rPr>
          <w:rFonts w:ascii="Roboto" w:eastAsia="Roboto" w:hAnsi="Roboto" w:cs="Roboto"/>
          <w:b/>
          <w:i/>
          <w:color w:val="1F2023"/>
          <w:spacing w:val="-3"/>
          <w:sz w:val="22"/>
          <w:szCs w:val="22"/>
        </w:rPr>
        <w:t>r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a</w:t>
      </w:r>
      <w:r>
        <w:rPr>
          <w:rFonts w:ascii="Roboto" w:eastAsia="Roboto" w:hAnsi="Roboto" w:cs="Roboto"/>
          <w:b/>
          <w:i/>
          <w:color w:val="1F2023"/>
          <w:spacing w:val="-3"/>
          <w:sz w:val="22"/>
          <w:szCs w:val="22"/>
        </w:rPr>
        <w:t>t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or</w:t>
      </w:r>
      <w:proofErr w:type="spellEnd"/>
    </w:p>
    <w:p w14:paraId="0CCDB377" w14:textId="41797936" w:rsidR="007D4CAE" w:rsidRDefault="007D4CAE" w:rsidP="00462336">
      <w:pPr>
        <w:spacing w:line="200" w:lineRule="exact"/>
        <w:ind w:right="864"/>
        <w:jc w:val="both"/>
      </w:pPr>
    </w:p>
    <w:p w14:paraId="67D37668" w14:textId="52D3F931" w:rsidR="00462336" w:rsidRDefault="00000000" w:rsidP="00462336">
      <w:pPr>
        <w:ind w:left="105" w:right="864"/>
        <w:jc w:val="both"/>
        <w:rPr>
          <w:rFonts w:ascii="Roboto" w:eastAsia="Roboto Black" w:hAnsi="Roboto" w:cs="Roboto Black"/>
          <w:noProof/>
          <w:color w:val="212324"/>
          <w:spacing w:val="-4"/>
          <w:sz w:val="21"/>
          <w:szCs w:val="21"/>
        </w:rPr>
      </w:pPr>
      <w:r w:rsidRPr="00462336">
        <w:rPr>
          <w:rFonts w:ascii="Roboto" w:eastAsia="Roboto Black" w:hAnsi="Roboto" w:cs="Roboto Black"/>
          <w:noProof/>
          <w:color w:val="212324"/>
          <w:spacing w:val="-4"/>
          <w:sz w:val="21"/>
          <w:szCs w:val="21"/>
        </w:rPr>
        <w:pict w14:anchorId="1073DC44">
          <v:polyline id="_x0000_s2072" style="position:absolute;left:0;text-align:left;z-index:-251619840" points="261pt,2205.35pt,482.25pt,2205.35pt" coordorigin="1705,14568" coordsize="4425,0" filled="f" strokecolor="white" strokeweight=".85pt">
            <v:path arrowok="t"/>
            <o:lock v:ext="edit" verticies="t"/>
          </v:polyline>
        </w:pict>
      </w:r>
      <w:r w:rsidR="00561BC7" w:rsidRPr="00561BC7">
        <w:rPr>
          <w:rFonts w:ascii="Roboto" w:eastAsia="Roboto Black" w:hAnsi="Roboto" w:cs="Roboto Black"/>
          <w:noProof/>
          <w:color w:val="212324"/>
          <w:spacing w:val="-4"/>
          <w:sz w:val="21"/>
          <w:szCs w:val="21"/>
        </w:rPr>
        <w:t>22002223</w:t>
      </w:r>
      <w:r w:rsidR="00561BC7">
        <w:rPr>
          <w:rFonts w:ascii="Roboto" w:eastAsia="Roboto Black" w:hAnsi="Roboto" w:cs="Roboto Black"/>
          <w:noProof/>
          <w:color w:val="212324"/>
          <w:spacing w:val="-4"/>
          <w:sz w:val="21"/>
          <w:szCs w:val="21"/>
        </w:rPr>
        <w:t>,</w:t>
      </w:r>
      <w:r w:rsidR="00462336" w:rsidRPr="00462336">
        <w:rPr>
          <w:rFonts w:ascii="Roboto" w:eastAsia="Roboto Black" w:hAnsi="Roboto" w:cs="Roboto Black"/>
          <w:noProof/>
          <w:color w:val="212324"/>
          <w:spacing w:val="-4"/>
          <w:sz w:val="21"/>
          <w:szCs w:val="21"/>
        </w:rPr>
        <w:t>İlkim Elif,Ker</w:t>
      </w:r>
      <w:r w:rsidR="00462336">
        <w:rPr>
          <w:rFonts w:ascii="Roboto" w:eastAsia="Roboto Black" w:hAnsi="Roboto" w:cs="Roboto Black"/>
          <w:noProof/>
          <w:color w:val="212324"/>
          <w:spacing w:val="-4"/>
          <w:sz w:val="21"/>
          <w:szCs w:val="21"/>
        </w:rPr>
        <w:t>van</w:t>
      </w:r>
    </w:p>
    <w:p w14:paraId="69275AC8" w14:textId="77777777" w:rsidR="00462336" w:rsidRDefault="00462336" w:rsidP="00462336">
      <w:pPr>
        <w:ind w:left="105" w:right="864"/>
        <w:jc w:val="both"/>
        <w:rPr>
          <w:rFonts w:ascii="Roboto" w:eastAsia="Roboto Black" w:hAnsi="Roboto" w:cs="Roboto Black"/>
          <w:noProof/>
          <w:color w:val="212324"/>
          <w:spacing w:val="-4"/>
          <w:sz w:val="21"/>
          <w:szCs w:val="21"/>
        </w:rPr>
      </w:pPr>
    </w:p>
    <w:p w14:paraId="194552A9" w14:textId="77777777" w:rsidR="00462336" w:rsidRDefault="00462336" w:rsidP="00462336">
      <w:pPr>
        <w:ind w:left="105" w:right="864"/>
        <w:jc w:val="both"/>
        <w:rPr>
          <w:rFonts w:ascii="Roboto" w:eastAsia="Roboto Black" w:hAnsi="Roboto" w:cs="Roboto Black"/>
          <w:noProof/>
          <w:color w:val="212324"/>
          <w:spacing w:val="-4"/>
          <w:sz w:val="21"/>
          <w:szCs w:val="21"/>
        </w:rPr>
      </w:pPr>
    </w:p>
    <w:p w14:paraId="46510E08" w14:textId="77777777" w:rsidR="00462336" w:rsidRDefault="00462336" w:rsidP="00462336">
      <w:pPr>
        <w:spacing w:before="22"/>
        <w:ind w:right="864"/>
        <w:jc w:val="both"/>
        <w:rPr>
          <w:rFonts w:ascii="Roboto Black" w:eastAsia="Roboto Black" w:hAnsi="Roboto Black" w:cs="Roboto Black"/>
          <w:sz w:val="24"/>
          <w:szCs w:val="24"/>
        </w:rPr>
      </w:pPr>
      <w:r>
        <w:rPr>
          <w:rFonts w:ascii="Roboto Black" w:eastAsia="Roboto Black" w:hAnsi="Roboto Black" w:cs="Roboto Black"/>
          <w:color w:val="1F2023"/>
          <w:spacing w:val="-11"/>
          <w:sz w:val="24"/>
          <w:szCs w:val="24"/>
        </w:rPr>
        <w:t xml:space="preserve">  T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eam</w:t>
      </w:r>
      <w:r>
        <w:rPr>
          <w:rFonts w:ascii="Roboto Black" w:eastAsia="Roboto Black" w:hAnsi="Roboto Black" w:cs="Roboto Black"/>
          <w:color w:val="1F2023"/>
          <w:spacing w:val="-9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Member</w:t>
      </w:r>
      <w:r>
        <w:rPr>
          <w:rFonts w:ascii="Roboto Black" w:eastAsia="Roboto Black" w:hAnsi="Roboto Black" w:cs="Roboto Black"/>
          <w:color w:val="1F2023"/>
          <w:spacing w:val="-18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4</w:t>
      </w:r>
      <w:r>
        <w:rPr>
          <w:rFonts w:ascii="Roboto Black" w:eastAsia="Roboto Black" w:hAnsi="Roboto Black" w:cs="Roboto Black"/>
          <w:color w:val="1F2023"/>
          <w:spacing w:val="-6"/>
          <w:sz w:val="24"/>
          <w:szCs w:val="24"/>
        </w:rPr>
        <w:t xml:space="preserve"> </w:t>
      </w:r>
      <w:proofErr w:type="spellStart"/>
      <w:proofErr w:type="gramStart"/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StudentI</w:t>
      </w:r>
      <w:r>
        <w:rPr>
          <w:rFonts w:ascii="Roboto Black" w:eastAsia="Roboto Black" w:hAnsi="Roboto Black" w:cs="Roboto Black"/>
          <w:color w:val="1F2023"/>
          <w:spacing w:val="-9"/>
          <w:w w:val="96"/>
          <w:sz w:val="24"/>
          <w:szCs w:val="24"/>
        </w:rPr>
        <w:t>D</w:t>
      </w:r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,Name</w:t>
      </w:r>
      <w:proofErr w:type="gramEnd"/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,Surname</w:t>
      </w:r>
      <w:proofErr w:type="spellEnd"/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:</w:t>
      </w:r>
      <w:r>
        <w:rPr>
          <w:rFonts w:ascii="Roboto Black" w:eastAsia="Roboto Black" w:hAnsi="Roboto Black" w:cs="Roboto Black"/>
          <w:color w:val="1F2023"/>
          <w:spacing w:val="10"/>
          <w:w w:val="96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D92F24"/>
          <w:sz w:val="24"/>
          <w:szCs w:val="24"/>
        </w:rPr>
        <w:t>*</w:t>
      </w:r>
    </w:p>
    <w:p w14:paraId="2E9427C4" w14:textId="77777777" w:rsidR="00462336" w:rsidRDefault="00462336" w:rsidP="00462336">
      <w:pPr>
        <w:spacing w:before="1" w:line="120" w:lineRule="exact"/>
        <w:ind w:right="864"/>
        <w:jc w:val="both"/>
        <w:rPr>
          <w:sz w:val="12"/>
          <w:szCs w:val="12"/>
        </w:rPr>
      </w:pPr>
    </w:p>
    <w:p w14:paraId="6E9D1EEA" w14:textId="3233BB28" w:rsidR="00462336" w:rsidRPr="00462336" w:rsidRDefault="00462336" w:rsidP="00462336">
      <w:pPr>
        <w:ind w:left="105" w:right="864"/>
        <w:jc w:val="both"/>
        <w:rPr>
          <w:rFonts w:ascii="Roboto Black" w:eastAsia="Roboto Black" w:hAnsi="Roboto Black" w:cs="Roboto Black"/>
          <w:sz w:val="22"/>
          <w:szCs w:val="22"/>
        </w:rPr>
      </w:pPr>
      <w:proofErr w:type="spellStart"/>
      <w:proofErr w:type="gramStart"/>
      <w:r>
        <w:rPr>
          <w:rFonts w:ascii="Roboto" w:eastAsia="Roboto" w:hAnsi="Roboto" w:cs="Roboto"/>
          <w:i/>
          <w:color w:val="1F2023"/>
          <w:sz w:val="22"/>
          <w:szCs w:val="22"/>
        </w:rPr>
        <w:t>Pleas</w:t>
      </w:r>
      <w:r>
        <w:rPr>
          <w:rFonts w:ascii="Roboto" w:eastAsia="Roboto" w:hAnsi="Roboto" w:cs="Roboto"/>
          <w:i/>
          <w:color w:val="1F2023"/>
          <w:spacing w:val="-1"/>
          <w:sz w:val="22"/>
          <w:szCs w:val="22"/>
        </w:rPr>
        <w:t>e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,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use</w:t>
      </w:r>
      <w:proofErr w:type="gramEnd"/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,comma</w:t>
      </w:r>
      <w:r>
        <w:rPr>
          <w:rFonts w:ascii="Roboto" w:eastAsia="Roboto" w:hAnsi="Roboto" w:cs="Roboto"/>
          <w:b/>
          <w:i/>
          <w:color w:val="1F2023"/>
          <w:spacing w:val="-1"/>
          <w:sz w:val="22"/>
          <w:szCs w:val="22"/>
        </w:rPr>
        <w:t>,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as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,sepa</w:t>
      </w:r>
      <w:r>
        <w:rPr>
          <w:rFonts w:ascii="Roboto" w:eastAsia="Roboto" w:hAnsi="Roboto" w:cs="Roboto"/>
          <w:b/>
          <w:i/>
          <w:color w:val="1F2023"/>
          <w:spacing w:val="-3"/>
          <w:sz w:val="22"/>
          <w:szCs w:val="22"/>
        </w:rPr>
        <w:t>r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a</w:t>
      </w:r>
      <w:r>
        <w:rPr>
          <w:rFonts w:ascii="Roboto" w:eastAsia="Roboto" w:hAnsi="Roboto" w:cs="Roboto"/>
          <w:b/>
          <w:i/>
          <w:color w:val="1F2023"/>
          <w:spacing w:val="-3"/>
          <w:sz w:val="22"/>
          <w:szCs w:val="22"/>
        </w:rPr>
        <w:t>t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o</w:t>
      </w:r>
      <w:r>
        <w:rPr>
          <w:rFonts w:ascii="Roboto" w:eastAsia="Roboto" w:hAnsi="Roboto" w:cs="Roboto"/>
          <w:b/>
          <w:i/>
          <w:color w:val="1F2023"/>
          <w:spacing w:val="-18"/>
          <w:sz w:val="22"/>
          <w:szCs w:val="22"/>
        </w:rPr>
        <w:t>r</w:t>
      </w:r>
      <w:proofErr w:type="spellEnd"/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.</w:t>
      </w:r>
    </w:p>
    <w:p w14:paraId="1CB7E35B" w14:textId="77777777" w:rsidR="00462336" w:rsidRPr="00462336" w:rsidRDefault="00462336" w:rsidP="00462336">
      <w:pPr>
        <w:spacing w:line="200" w:lineRule="exact"/>
        <w:ind w:right="864"/>
        <w:jc w:val="both"/>
        <w:rPr>
          <w:rFonts w:ascii="Roboto" w:hAnsi="Roboto"/>
        </w:rPr>
      </w:pPr>
    </w:p>
    <w:p w14:paraId="5CB084B1" w14:textId="271B4289" w:rsidR="00462336" w:rsidRDefault="00462336" w:rsidP="00462336">
      <w:pPr>
        <w:spacing w:line="240" w:lineRule="exact"/>
        <w:ind w:left="105" w:right="864"/>
        <w:jc w:val="both"/>
        <w:rPr>
          <w:rFonts w:ascii="Roboto" w:eastAsia="Roboto Black" w:hAnsi="Roboto" w:cs="Roboto Black"/>
          <w:color w:val="212324"/>
          <w:spacing w:val="-4"/>
          <w:sz w:val="21"/>
          <w:szCs w:val="21"/>
        </w:rPr>
      </w:pPr>
      <w:proofErr w:type="gramStart"/>
      <w:r w:rsidRPr="00462336">
        <w:rPr>
          <w:rFonts w:ascii="Roboto" w:eastAsia="Roboto Black" w:hAnsi="Roboto" w:cs="Roboto Black"/>
          <w:color w:val="212324"/>
          <w:spacing w:val="-4"/>
          <w:sz w:val="21"/>
          <w:szCs w:val="21"/>
        </w:rPr>
        <w:t>22003017,Kardelen</w:t>
      </w:r>
      <w:proofErr w:type="gramEnd"/>
      <w:r w:rsidRPr="00462336">
        <w:rPr>
          <w:rFonts w:ascii="Roboto" w:eastAsia="Roboto Black" w:hAnsi="Roboto" w:cs="Roboto Black"/>
          <w:color w:val="212324"/>
          <w:spacing w:val="-4"/>
          <w:sz w:val="21"/>
          <w:szCs w:val="21"/>
        </w:rPr>
        <w:t>,Ceren</w:t>
      </w:r>
    </w:p>
    <w:p w14:paraId="1A2E96EC" w14:textId="77777777" w:rsidR="00462336" w:rsidRPr="00462336" w:rsidRDefault="00462336" w:rsidP="00462336">
      <w:pPr>
        <w:spacing w:line="240" w:lineRule="exact"/>
        <w:ind w:left="105" w:right="864"/>
        <w:jc w:val="both"/>
        <w:rPr>
          <w:rFonts w:ascii="Roboto" w:eastAsia="Roboto Black" w:hAnsi="Roboto" w:cs="Roboto Black"/>
          <w:color w:val="212324"/>
          <w:spacing w:val="-4"/>
          <w:sz w:val="21"/>
          <w:szCs w:val="21"/>
        </w:rPr>
      </w:pPr>
    </w:p>
    <w:p w14:paraId="7E409E85" w14:textId="77777777" w:rsidR="00462336" w:rsidRPr="00462336" w:rsidRDefault="00462336" w:rsidP="00462336">
      <w:pPr>
        <w:spacing w:line="200" w:lineRule="exact"/>
        <w:ind w:right="864"/>
        <w:jc w:val="both"/>
        <w:rPr>
          <w:rFonts w:ascii="Roboto" w:hAnsi="Roboto"/>
        </w:rPr>
      </w:pPr>
    </w:p>
    <w:p w14:paraId="100E46CF" w14:textId="77777777" w:rsidR="00462336" w:rsidRDefault="00462336" w:rsidP="00462336">
      <w:pPr>
        <w:spacing w:before="22"/>
        <w:ind w:left="105" w:right="864"/>
        <w:jc w:val="both"/>
        <w:rPr>
          <w:rFonts w:ascii="Roboto Black" w:eastAsia="Roboto Black" w:hAnsi="Roboto Black" w:cs="Roboto Black"/>
          <w:sz w:val="24"/>
          <w:szCs w:val="24"/>
        </w:rPr>
      </w:pPr>
      <w:r>
        <w:rPr>
          <w:rFonts w:ascii="Roboto Black" w:eastAsia="Roboto Black" w:hAnsi="Roboto Black" w:cs="Roboto Black"/>
          <w:color w:val="1F2023"/>
          <w:spacing w:val="-11"/>
          <w:sz w:val="24"/>
          <w:szCs w:val="24"/>
        </w:rPr>
        <w:t>T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eam</w:t>
      </w:r>
      <w:r>
        <w:rPr>
          <w:rFonts w:ascii="Roboto Black" w:eastAsia="Roboto Black" w:hAnsi="Roboto Black" w:cs="Roboto Black"/>
          <w:color w:val="1F2023"/>
          <w:spacing w:val="-9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Member</w:t>
      </w:r>
      <w:r>
        <w:rPr>
          <w:rFonts w:ascii="Roboto Black" w:eastAsia="Roboto Black" w:hAnsi="Roboto Black" w:cs="Roboto Black"/>
          <w:color w:val="1F2023"/>
          <w:spacing w:val="-18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1F2023"/>
          <w:sz w:val="24"/>
          <w:szCs w:val="24"/>
        </w:rPr>
        <w:t>5</w:t>
      </w:r>
      <w:r>
        <w:rPr>
          <w:rFonts w:ascii="Roboto Black" w:eastAsia="Roboto Black" w:hAnsi="Roboto Black" w:cs="Roboto Black"/>
          <w:color w:val="1F2023"/>
          <w:spacing w:val="-6"/>
          <w:sz w:val="24"/>
          <w:szCs w:val="24"/>
        </w:rPr>
        <w:t xml:space="preserve"> </w:t>
      </w:r>
      <w:proofErr w:type="spellStart"/>
      <w:proofErr w:type="gramStart"/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StudentI</w:t>
      </w:r>
      <w:r>
        <w:rPr>
          <w:rFonts w:ascii="Roboto Black" w:eastAsia="Roboto Black" w:hAnsi="Roboto Black" w:cs="Roboto Black"/>
          <w:color w:val="1F2023"/>
          <w:spacing w:val="-9"/>
          <w:w w:val="96"/>
          <w:sz w:val="24"/>
          <w:szCs w:val="24"/>
        </w:rPr>
        <w:t>D</w:t>
      </w:r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,Name</w:t>
      </w:r>
      <w:proofErr w:type="gramEnd"/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,Surname</w:t>
      </w:r>
      <w:proofErr w:type="spellEnd"/>
      <w:r>
        <w:rPr>
          <w:rFonts w:ascii="Roboto Black" w:eastAsia="Roboto Black" w:hAnsi="Roboto Black" w:cs="Roboto Black"/>
          <w:color w:val="1F2023"/>
          <w:w w:val="96"/>
          <w:sz w:val="24"/>
          <w:szCs w:val="24"/>
        </w:rPr>
        <w:t>:</w:t>
      </w:r>
      <w:r>
        <w:rPr>
          <w:rFonts w:ascii="Roboto Black" w:eastAsia="Roboto Black" w:hAnsi="Roboto Black" w:cs="Roboto Black"/>
          <w:color w:val="1F2023"/>
          <w:spacing w:val="10"/>
          <w:w w:val="96"/>
          <w:sz w:val="24"/>
          <w:szCs w:val="24"/>
        </w:rPr>
        <w:t xml:space="preserve"> </w:t>
      </w:r>
      <w:r>
        <w:rPr>
          <w:rFonts w:ascii="Roboto Black" w:eastAsia="Roboto Black" w:hAnsi="Roboto Black" w:cs="Roboto Black"/>
          <w:color w:val="D92F24"/>
          <w:sz w:val="24"/>
          <w:szCs w:val="24"/>
        </w:rPr>
        <w:t>*</w:t>
      </w:r>
    </w:p>
    <w:p w14:paraId="0EBF3BA9" w14:textId="77777777" w:rsidR="00462336" w:rsidRDefault="00462336" w:rsidP="00462336">
      <w:pPr>
        <w:spacing w:before="1" w:line="120" w:lineRule="exact"/>
        <w:ind w:right="864"/>
        <w:jc w:val="both"/>
        <w:rPr>
          <w:sz w:val="12"/>
          <w:szCs w:val="12"/>
        </w:rPr>
      </w:pPr>
    </w:p>
    <w:p w14:paraId="5960684F" w14:textId="77777777" w:rsidR="00462336" w:rsidRDefault="00462336" w:rsidP="00462336">
      <w:pPr>
        <w:ind w:left="105" w:right="864"/>
        <w:jc w:val="both"/>
        <w:rPr>
          <w:rFonts w:ascii="Roboto Black" w:eastAsia="Roboto Black" w:hAnsi="Roboto Black" w:cs="Roboto Black"/>
          <w:sz w:val="22"/>
          <w:szCs w:val="22"/>
        </w:rPr>
      </w:pPr>
      <w:proofErr w:type="spellStart"/>
      <w:proofErr w:type="gramStart"/>
      <w:r>
        <w:rPr>
          <w:rFonts w:ascii="Roboto" w:eastAsia="Roboto" w:hAnsi="Roboto" w:cs="Roboto"/>
          <w:i/>
          <w:color w:val="1F2023"/>
          <w:sz w:val="22"/>
          <w:szCs w:val="22"/>
        </w:rPr>
        <w:t>Pleas</w:t>
      </w:r>
      <w:r>
        <w:rPr>
          <w:rFonts w:ascii="Roboto" w:eastAsia="Roboto" w:hAnsi="Roboto" w:cs="Roboto"/>
          <w:i/>
          <w:color w:val="1F2023"/>
          <w:spacing w:val="-1"/>
          <w:sz w:val="22"/>
          <w:szCs w:val="22"/>
        </w:rPr>
        <w:t>e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,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use</w:t>
      </w:r>
      <w:proofErr w:type="gramEnd"/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,comma</w:t>
      </w:r>
      <w:r>
        <w:rPr>
          <w:rFonts w:ascii="Roboto" w:eastAsia="Roboto" w:hAnsi="Roboto" w:cs="Roboto"/>
          <w:b/>
          <w:i/>
          <w:color w:val="1F2023"/>
          <w:spacing w:val="-1"/>
          <w:sz w:val="22"/>
          <w:szCs w:val="22"/>
        </w:rPr>
        <w:t>,</w:t>
      </w:r>
      <w:r>
        <w:rPr>
          <w:rFonts w:ascii="Roboto" w:eastAsia="Roboto" w:hAnsi="Roboto" w:cs="Roboto"/>
          <w:i/>
          <w:color w:val="1F2023"/>
          <w:sz w:val="22"/>
          <w:szCs w:val="22"/>
        </w:rPr>
        <w:t>as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,sepa</w:t>
      </w:r>
      <w:r>
        <w:rPr>
          <w:rFonts w:ascii="Roboto" w:eastAsia="Roboto" w:hAnsi="Roboto" w:cs="Roboto"/>
          <w:b/>
          <w:i/>
          <w:color w:val="1F2023"/>
          <w:spacing w:val="-3"/>
          <w:sz w:val="22"/>
          <w:szCs w:val="22"/>
        </w:rPr>
        <w:t>r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a</w:t>
      </w:r>
      <w:r>
        <w:rPr>
          <w:rFonts w:ascii="Roboto" w:eastAsia="Roboto" w:hAnsi="Roboto" w:cs="Roboto"/>
          <w:b/>
          <w:i/>
          <w:color w:val="1F2023"/>
          <w:spacing w:val="-3"/>
          <w:sz w:val="22"/>
          <w:szCs w:val="22"/>
        </w:rPr>
        <w:t>t</w:t>
      </w:r>
      <w:r>
        <w:rPr>
          <w:rFonts w:ascii="Roboto" w:eastAsia="Roboto" w:hAnsi="Roboto" w:cs="Roboto"/>
          <w:b/>
          <w:i/>
          <w:color w:val="1F2023"/>
          <w:sz w:val="22"/>
          <w:szCs w:val="22"/>
        </w:rPr>
        <w:t>o</w:t>
      </w:r>
      <w:r>
        <w:rPr>
          <w:rFonts w:ascii="Roboto" w:eastAsia="Roboto" w:hAnsi="Roboto" w:cs="Roboto"/>
          <w:b/>
          <w:i/>
          <w:color w:val="1F2023"/>
          <w:spacing w:val="-18"/>
          <w:sz w:val="22"/>
          <w:szCs w:val="22"/>
        </w:rPr>
        <w:t>r</w:t>
      </w:r>
      <w:proofErr w:type="spellEnd"/>
    </w:p>
    <w:p w14:paraId="36FE0C41" w14:textId="77777777" w:rsidR="00462336" w:rsidRDefault="00462336" w:rsidP="00462336">
      <w:pPr>
        <w:spacing w:line="200" w:lineRule="exact"/>
        <w:ind w:right="864"/>
        <w:jc w:val="both"/>
      </w:pPr>
    </w:p>
    <w:p w14:paraId="58DEBEBE" w14:textId="77777777" w:rsidR="00462336" w:rsidRDefault="00462336" w:rsidP="00462336">
      <w:pPr>
        <w:ind w:left="105" w:right="864"/>
        <w:jc w:val="both"/>
        <w:rPr>
          <w:rFonts w:ascii="Roboto" w:eastAsia="Roboto Black" w:hAnsi="Roboto" w:cs="Roboto Black"/>
          <w:color w:val="212324"/>
          <w:spacing w:val="-4"/>
          <w:sz w:val="21"/>
          <w:szCs w:val="21"/>
        </w:rPr>
      </w:pPr>
      <w:proofErr w:type="gramStart"/>
      <w:r w:rsidRPr="00462336">
        <w:rPr>
          <w:rFonts w:ascii="Roboto" w:eastAsia="Roboto Black" w:hAnsi="Roboto" w:cs="Roboto Black"/>
          <w:color w:val="212324"/>
          <w:spacing w:val="-4"/>
          <w:sz w:val="21"/>
          <w:szCs w:val="21"/>
        </w:rPr>
        <w:t>22003850,Tolga</w:t>
      </w:r>
      <w:proofErr w:type="gramEnd"/>
      <w:r w:rsidRPr="00462336">
        <w:rPr>
          <w:rFonts w:ascii="Roboto" w:eastAsia="Roboto Black" w:hAnsi="Roboto" w:cs="Roboto Black"/>
          <w:color w:val="212324"/>
          <w:spacing w:val="-4"/>
          <w:sz w:val="21"/>
          <w:szCs w:val="21"/>
        </w:rPr>
        <w:t>,Özg</w:t>
      </w:r>
      <w:r w:rsidR="00561BC7">
        <w:rPr>
          <w:rFonts w:ascii="Roboto" w:eastAsia="Roboto Black" w:hAnsi="Roboto" w:cs="Roboto Black"/>
          <w:color w:val="212324"/>
          <w:spacing w:val="-4"/>
          <w:sz w:val="21"/>
          <w:szCs w:val="21"/>
        </w:rPr>
        <w:t>ün</w:t>
      </w:r>
    </w:p>
    <w:p w14:paraId="195487A1" w14:textId="77777777" w:rsidR="00561BC7" w:rsidRDefault="00561BC7" w:rsidP="00462336">
      <w:pPr>
        <w:ind w:left="105" w:right="864"/>
        <w:jc w:val="both"/>
        <w:rPr>
          <w:rFonts w:ascii="Roboto" w:eastAsia="Roboto Black" w:hAnsi="Roboto" w:cs="Roboto Black"/>
          <w:color w:val="212324"/>
          <w:spacing w:val="-4"/>
          <w:sz w:val="21"/>
          <w:szCs w:val="21"/>
        </w:rPr>
      </w:pPr>
    </w:p>
    <w:p w14:paraId="4F824932" w14:textId="77777777" w:rsidR="00462336" w:rsidRPr="00462336" w:rsidRDefault="00462336" w:rsidP="00462336">
      <w:pPr>
        <w:tabs>
          <w:tab w:val="left" w:pos="2340"/>
        </w:tabs>
        <w:ind w:right="864"/>
        <w:jc w:val="both"/>
        <w:rPr>
          <w:rFonts w:ascii="Roboto" w:eastAsia="Roboto Black" w:hAnsi="Roboto" w:cs="Roboto Black"/>
          <w:sz w:val="21"/>
          <w:szCs w:val="21"/>
        </w:rPr>
      </w:pPr>
    </w:p>
    <w:sectPr w:rsidR="00462336" w:rsidRPr="00462336" w:rsidSect="00561BC7">
      <w:pgSz w:w="12240" w:h="15840"/>
      <w:pgMar w:top="1276" w:right="420" w:bottom="0" w:left="1600" w:header="170" w:footer="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98297" w14:textId="77777777" w:rsidR="00B54218" w:rsidRDefault="00B54218">
      <w:r>
        <w:separator/>
      </w:r>
    </w:p>
  </w:endnote>
  <w:endnote w:type="continuationSeparator" w:id="0">
    <w:p w14:paraId="7803EA7F" w14:textId="77777777" w:rsidR="00B54218" w:rsidRDefault="00B54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31D54" w14:textId="77777777" w:rsidR="007D4CAE" w:rsidRDefault="00000000">
    <w:pPr>
      <w:spacing w:line="200" w:lineRule="exact"/>
    </w:pPr>
    <w:r>
      <w:pict w14:anchorId="7C61138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2.4pt;margin-top:767.5pt;width:14.1pt;height:10pt;z-index:-251658240;mso-position-horizontal-relative:page;mso-position-vertical-relative:page" filled="f" stroked="f">
          <v:textbox style="mso-next-textbox:#_x0000_s1025" inset="0,0,0,0">
            <w:txbxContent>
              <w:p w14:paraId="3296821F" w14:textId="520DFEF2" w:rsidR="007D4CAE" w:rsidRDefault="00000000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/</w:t>
                </w:r>
                <w:r w:rsidR="00462336">
                  <w:rPr>
                    <w:rFonts w:ascii="Arial" w:eastAsia="Arial" w:hAnsi="Arial" w:cs="Arial"/>
                    <w:sz w:val="16"/>
                    <w:szCs w:val="16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927FD" w14:textId="77777777" w:rsidR="00B54218" w:rsidRDefault="00B54218">
      <w:r>
        <w:separator/>
      </w:r>
    </w:p>
  </w:footnote>
  <w:footnote w:type="continuationSeparator" w:id="0">
    <w:p w14:paraId="201B265E" w14:textId="77777777" w:rsidR="00B54218" w:rsidRDefault="00B54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11D7" w14:textId="77777777" w:rsidR="007D4CAE" w:rsidRDefault="00000000">
    <w:pPr>
      <w:spacing w:line="200" w:lineRule="exact"/>
    </w:pPr>
    <w:r>
      <w:pict w14:anchorId="41B94A3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3pt;margin-top:14.5pt;width:161.6pt;height:10pt;z-index:-251659264;mso-position-horizontal-relative:page;mso-position-vertical-relative:page" filled="f" stroked="f">
          <v:textbox style="mso-next-textbox:#_x0000_s1026" inset="0,0,0,0">
            <w:txbxContent>
              <w:p w14:paraId="3336B29A" w14:textId="13AB8C61" w:rsidR="007D4CAE" w:rsidRDefault="00000000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CS491 - Fall 202</w:t>
                </w:r>
                <w:r w:rsidR="007D4A33">
                  <w:rPr>
                    <w:rFonts w:ascii="Arial" w:eastAsia="Arial" w:hAnsi="Arial" w:cs="Arial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 - Project Information Form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310C"/>
    <w:multiLevelType w:val="multilevel"/>
    <w:tmpl w:val="990250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4253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11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CAE"/>
    <w:rsid w:val="00462336"/>
    <w:rsid w:val="004978F6"/>
    <w:rsid w:val="00561BC7"/>
    <w:rsid w:val="007029DD"/>
    <w:rsid w:val="007967EA"/>
    <w:rsid w:val="007D4A33"/>
    <w:rsid w:val="007D4CAE"/>
    <w:rsid w:val="008D4015"/>
    <w:rsid w:val="008E0F05"/>
    <w:rsid w:val="008E1458"/>
    <w:rsid w:val="00B037F7"/>
    <w:rsid w:val="00B54218"/>
    <w:rsid w:val="00C5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2"/>
    </o:shapelayout>
  </w:shapeDefaults>
  <w:decimalSymbol w:val=","/>
  <w:listSeparator w:val=","/>
  <w14:docId w14:val="60636D29"/>
  <w15:docId w15:val="{24FFD16F-1697-4412-A672-F9E41E9B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4A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A33"/>
  </w:style>
  <w:style w:type="paragraph" w:styleId="Footer">
    <w:name w:val="footer"/>
    <w:basedOn w:val="Normal"/>
    <w:link w:val="FooterChar"/>
    <w:uiPriority w:val="99"/>
    <w:unhideWhenUsed/>
    <w:rsid w:val="007D4A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A33"/>
  </w:style>
  <w:style w:type="paragraph" w:styleId="Revision">
    <w:name w:val="Revision"/>
    <w:hidden/>
    <w:uiPriority w:val="99"/>
    <w:semiHidden/>
    <w:rsid w:val="00561BC7"/>
  </w:style>
  <w:style w:type="character" w:styleId="Hyperlink">
    <w:name w:val="Hyperlink"/>
    <w:basedOn w:val="DefaultParagraphFont"/>
    <w:uiPriority w:val="99"/>
    <w:unhideWhenUsed/>
    <w:rsid w:val="004978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0F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1BC1F-45BC-4D31-9196-05098875F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340</Words>
  <Characters>1962</Characters>
  <Application>Microsoft Office Word</Application>
  <DocSecurity>0</DocSecurity>
  <Lines>280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Kardelen Ceren</dc:creator>
  <cp:lastModifiedBy>Kardelen Ceren</cp:lastModifiedBy>
  <cp:revision>2</cp:revision>
  <cp:lastPrinted>2023-10-12T19:50:00Z</cp:lastPrinted>
  <dcterms:created xsi:type="dcterms:W3CDTF">2023-10-12T19:55:00Z</dcterms:created>
  <dcterms:modified xsi:type="dcterms:W3CDTF">2023-10-12T19:55:00Z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9a88d7fbcafdfba70fa0b514f5c545e33d47ca1884e108c857c9c7e6c584eb86</vt:lpwstr>
  </property>
</Properties>
</file>